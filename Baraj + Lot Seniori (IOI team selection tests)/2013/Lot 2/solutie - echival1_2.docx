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4008" w:rsidRDefault="00B74008" w:rsidP="00B74008">
      <w:bookmarkStart w:id="0" w:name="_GoBack"/>
      <w:bookmarkEnd w:id="0"/>
      <w:r>
        <w:rPr>
          <w:b/>
          <w:bCs/>
          <w:sz w:val="28"/>
          <w:szCs w:val="28"/>
        </w:rPr>
        <w:t xml:space="preserve">echival1 - descriere soluţie  </w:t>
      </w:r>
    </w:p>
    <w:p w:rsidR="00B74008" w:rsidRDefault="00B74008" w:rsidP="00B74008">
      <w:pPr>
        <w:rPr>
          <w:lang w:val="en-US"/>
        </w:rPr>
      </w:pPr>
      <w:r>
        <w:t>autor: prof. Zoltan Szabo – I.S.J</w:t>
      </w:r>
      <w:r>
        <w:rPr>
          <w:lang w:val="en-US"/>
        </w:rPr>
        <w:t xml:space="preserve"> Mureş- Tg. Mureş</w:t>
      </w:r>
    </w:p>
    <w:p w:rsidR="00B74008" w:rsidRDefault="00B74008" w:rsidP="00B74008">
      <w:pPr>
        <w:rPr>
          <w:lang w:val="en-US"/>
        </w:rPr>
      </w:pPr>
    </w:p>
    <w:p w:rsidR="00521FCC" w:rsidRDefault="00B74008" w:rsidP="00B74008">
      <w:pPr>
        <w:ind w:firstLine="709"/>
        <w:rPr>
          <w:lang w:val="en-US"/>
        </w:rPr>
      </w:pPr>
      <w:r>
        <w:rPr>
          <w:lang w:val="en-US"/>
        </w:rPr>
        <w:t xml:space="preserve">Observăm, că orice bipermutare se compune din cicluri de lungimi </w:t>
      </w:r>
      <w:r w:rsidRPr="00521FCC">
        <w:rPr>
          <w:rFonts w:ascii="Courier New" w:hAnsi="Courier New" w:cs="Courier New"/>
          <w:b/>
          <w:lang w:val="en-US"/>
        </w:rPr>
        <w:t>l</w:t>
      </w:r>
      <w:r w:rsidRPr="00521FCC">
        <w:rPr>
          <w:rFonts w:ascii="Courier New" w:hAnsi="Courier New" w:cs="Courier New"/>
          <w:b/>
          <w:vertAlign w:val="subscript"/>
          <w:lang w:val="en-US"/>
        </w:rPr>
        <w:t>1</w:t>
      </w:r>
      <w:r w:rsidRPr="00521FCC">
        <w:rPr>
          <w:rFonts w:ascii="Courier New" w:hAnsi="Courier New" w:cs="Courier New"/>
          <w:b/>
          <w:lang w:val="en-US"/>
        </w:rPr>
        <w:t>,</w:t>
      </w:r>
      <w:r w:rsidRPr="00521FCC">
        <w:rPr>
          <w:rFonts w:ascii="Courier New" w:hAnsi="Courier New" w:cs="Courier New"/>
          <w:b/>
          <w:vertAlign w:val="subscript"/>
          <w:lang w:val="en-US"/>
        </w:rPr>
        <w:t xml:space="preserve"> </w:t>
      </w:r>
      <w:r w:rsidRPr="00521FCC">
        <w:rPr>
          <w:rFonts w:ascii="Courier New" w:hAnsi="Courier New" w:cs="Courier New"/>
          <w:b/>
          <w:lang w:val="en-US"/>
        </w:rPr>
        <w:t>l</w:t>
      </w:r>
      <w:r w:rsidRPr="00521FCC">
        <w:rPr>
          <w:rFonts w:ascii="Courier New" w:hAnsi="Courier New" w:cs="Courier New"/>
          <w:b/>
          <w:vertAlign w:val="subscript"/>
          <w:lang w:val="en-US"/>
        </w:rPr>
        <w:t>2</w:t>
      </w:r>
      <w:r w:rsidRPr="00521FCC">
        <w:rPr>
          <w:rFonts w:ascii="Courier New" w:hAnsi="Courier New" w:cs="Courier New"/>
          <w:b/>
          <w:lang w:val="en-US"/>
        </w:rPr>
        <w:t xml:space="preserve"> ... l</w:t>
      </w:r>
      <w:r w:rsidRPr="00521FCC">
        <w:rPr>
          <w:rFonts w:ascii="Courier New" w:hAnsi="Courier New" w:cs="Courier New"/>
          <w:b/>
          <w:vertAlign w:val="subscript"/>
          <w:lang w:val="en-US"/>
        </w:rPr>
        <w:t>k</w:t>
      </w:r>
      <w:r w:rsidRPr="00521FCC">
        <w:rPr>
          <w:rFonts w:ascii="Courier New" w:hAnsi="Courier New" w:cs="Courier New"/>
          <w:lang w:val="en-US"/>
        </w:rPr>
        <w:t>,</w:t>
      </w:r>
      <w:r w:rsidRPr="00B74008">
        <w:rPr>
          <w:lang w:val="en-US"/>
        </w:rPr>
        <w:t xml:space="preserve"> </w:t>
      </w:r>
      <w:r>
        <w:rPr>
          <w:lang w:val="en-US"/>
        </w:rPr>
        <w:t xml:space="preserve">cu </w:t>
      </w:r>
      <w:r w:rsidR="007150D8">
        <w:rPr>
          <w:lang w:val="en-US"/>
        </w:rPr>
        <w:t xml:space="preserve">orice </w:t>
      </w:r>
      <w:r w:rsidR="007150D8" w:rsidRPr="00521FCC">
        <w:rPr>
          <w:rFonts w:ascii="Courier New" w:hAnsi="Courier New" w:cs="Courier New"/>
          <w:b/>
          <w:lang w:val="en-US"/>
        </w:rPr>
        <w:t>l</w:t>
      </w:r>
      <w:r w:rsidR="007150D8" w:rsidRPr="00521FCC">
        <w:rPr>
          <w:rFonts w:ascii="Courier New" w:hAnsi="Courier New" w:cs="Courier New"/>
          <w:b/>
          <w:vertAlign w:val="subscript"/>
          <w:lang w:val="en-US"/>
        </w:rPr>
        <w:t>i</w:t>
      </w:r>
      <w:r w:rsidR="007150D8" w:rsidRPr="00521FCC">
        <w:rPr>
          <w:rFonts w:ascii="Courier New" w:hAnsi="Courier New" w:cs="Courier New"/>
          <w:b/>
          <w:lang w:val="en-US"/>
        </w:rPr>
        <w:sym w:font="Symbol" w:char="F0B3"/>
      </w:r>
      <w:r w:rsidR="007150D8" w:rsidRPr="00521FCC">
        <w:rPr>
          <w:rFonts w:ascii="Courier New" w:hAnsi="Courier New" w:cs="Courier New"/>
          <w:b/>
          <w:lang w:val="en-US"/>
        </w:rPr>
        <w:t>2</w:t>
      </w:r>
      <w:r w:rsidR="007150D8">
        <w:rPr>
          <w:rFonts w:ascii="Courier New" w:hAnsi="Courier New" w:cs="Courier New"/>
          <w:b/>
          <w:lang w:val="en-US"/>
        </w:rPr>
        <w:t xml:space="preserve"> </w:t>
      </w:r>
      <w:r w:rsidR="007150D8" w:rsidRPr="007150D8">
        <w:rPr>
          <w:lang w:val="en-US"/>
        </w:rPr>
        <w:t>şi</w:t>
      </w:r>
      <w:r w:rsidR="007150D8">
        <w:rPr>
          <w:rFonts w:ascii="Courier New" w:hAnsi="Courier New" w:cs="Courier New"/>
          <w:b/>
          <w:lang w:val="en-US"/>
        </w:rPr>
        <w:t xml:space="preserve"> </w:t>
      </w:r>
      <w:r w:rsidRPr="00521FCC">
        <w:rPr>
          <w:rFonts w:ascii="Courier New" w:hAnsi="Courier New" w:cs="Courier New"/>
          <w:b/>
          <w:lang w:val="en-US"/>
        </w:rPr>
        <w:t>l</w:t>
      </w:r>
      <w:r w:rsidRPr="00521FCC">
        <w:rPr>
          <w:rFonts w:ascii="Courier New" w:hAnsi="Courier New" w:cs="Courier New"/>
          <w:b/>
          <w:vertAlign w:val="subscript"/>
          <w:lang w:val="en-US"/>
        </w:rPr>
        <w:t>1</w:t>
      </w:r>
      <w:r w:rsidRPr="00521FCC">
        <w:rPr>
          <w:rFonts w:ascii="Courier New" w:hAnsi="Courier New" w:cs="Courier New"/>
          <w:b/>
          <w:lang w:val="en-US"/>
        </w:rPr>
        <w:t>+l</w:t>
      </w:r>
      <w:r w:rsidRPr="00521FCC">
        <w:rPr>
          <w:rFonts w:ascii="Courier New" w:hAnsi="Courier New" w:cs="Courier New"/>
          <w:b/>
          <w:vertAlign w:val="subscript"/>
          <w:lang w:val="en-US"/>
        </w:rPr>
        <w:t>2</w:t>
      </w:r>
      <w:r w:rsidRPr="00521FCC">
        <w:rPr>
          <w:rFonts w:ascii="Courier New" w:hAnsi="Courier New" w:cs="Courier New"/>
          <w:b/>
          <w:lang w:val="en-US"/>
        </w:rPr>
        <w:t>+...+l</w:t>
      </w:r>
      <w:r w:rsidRPr="00521FCC">
        <w:rPr>
          <w:rFonts w:ascii="Courier New" w:hAnsi="Courier New" w:cs="Courier New"/>
          <w:b/>
          <w:vertAlign w:val="subscript"/>
          <w:lang w:val="en-US"/>
        </w:rPr>
        <w:t>k</w:t>
      </w:r>
      <w:r w:rsidRPr="00521FCC">
        <w:rPr>
          <w:rFonts w:ascii="Courier New" w:hAnsi="Courier New" w:cs="Courier New"/>
          <w:b/>
          <w:lang w:val="en-US"/>
        </w:rPr>
        <w:t>=n</w:t>
      </w:r>
      <w:r w:rsidR="007150D8" w:rsidRPr="007150D8">
        <w:rPr>
          <w:b/>
          <w:lang w:val="en-US"/>
        </w:rPr>
        <w:t xml:space="preserve"> </w:t>
      </w:r>
      <w:r w:rsidRPr="007150D8">
        <w:rPr>
          <w:lang w:val="en-US"/>
        </w:rPr>
        <w:t>.</w:t>
      </w:r>
      <w:r>
        <w:rPr>
          <w:lang w:val="en-US"/>
        </w:rPr>
        <w:t xml:space="preserve"> </w:t>
      </w:r>
    </w:p>
    <w:p w:rsidR="00B74008" w:rsidRPr="00B74008" w:rsidRDefault="00B74008" w:rsidP="00B74008">
      <w:pPr>
        <w:ind w:firstLine="709"/>
        <w:rPr>
          <w:lang w:val="en-US"/>
        </w:rPr>
      </w:pPr>
      <w:r>
        <w:rPr>
          <w:lang w:val="en-US"/>
        </w:rPr>
        <w:t xml:space="preserve">Două bipermutări sunt echivalente, dacă cele două şiruri ale lungimilor  </w:t>
      </w:r>
      <w:r w:rsidR="00521FCC">
        <w:rPr>
          <w:lang w:val="en-US"/>
        </w:rPr>
        <w:t xml:space="preserve">ciclurilor </w:t>
      </w:r>
      <w:r>
        <w:rPr>
          <w:lang w:val="en-US"/>
        </w:rPr>
        <w:t xml:space="preserve">sunt formate din aceleaşi elemente, indiferent de ordine. </w:t>
      </w:r>
      <w:r w:rsidR="00521FCC">
        <w:rPr>
          <w:lang w:val="en-US"/>
        </w:rPr>
        <w:t>Deci va trebui să verific</w:t>
      </w:r>
      <w:r>
        <w:rPr>
          <w:lang w:val="en-US"/>
        </w:rPr>
        <w:t>ăm</w:t>
      </w:r>
      <w:r w:rsidR="00521FCC">
        <w:rPr>
          <w:lang w:val="en-US"/>
        </w:rPr>
        <w:t>,</w:t>
      </w:r>
      <w:r>
        <w:rPr>
          <w:lang w:val="en-US"/>
        </w:rPr>
        <w:t xml:space="preserve"> dacă pentru două bipermutări date, şirurile lungimilor</w:t>
      </w:r>
      <w:r w:rsidR="00521FCC">
        <w:rPr>
          <w:lang w:val="en-US"/>
        </w:rPr>
        <w:t xml:space="preserve"> ciclurilor sunt identice, după ce le-am ordonat.</w:t>
      </w:r>
    </w:p>
    <w:p w:rsidR="00B74008" w:rsidRDefault="00B74008" w:rsidP="00B74008"/>
    <w:p w:rsidR="00B74008" w:rsidRDefault="00B74008" w:rsidP="00B74008">
      <w:r>
        <w:rPr>
          <w:b/>
          <w:bCs/>
          <w:sz w:val="28"/>
          <w:szCs w:val="28"/>
        </w:rPr>
        <w:t>echival2 - descriere soluţie</w:t>
      </w:r>
    </w:p>
    <w:p w:rsidR="00B74008" w:rsidRDefault="00B74008" w:rsidP="00B74008">
      <w:r>
        <w:t>autor: prof. Zoltan Szabo – I.S.J</w:t>
      </w:r>
      <w:r>
        <w:rPr>
          <w:lang w:val="en-US"/>
        </w:rPr>
        <w:t xml:space="preserve"> Mureş- Tg. Mureş</w:t>
      </w:r>
    </w:p>
    <w:p w:rsidR="00DC12E4" w:rsidRDefault="00DC12E4" w:rsidP="00DC12E4"/>
    <w:p w:rsidR="004453FF" w:rsidRDefault="00AD0F46" w:rsidP="00DC12E4">
      <w:r>
        <w:t>SOLU</w:t>
      </w:r>
      <w:r w:rsidR="00884AB7">
        <w:t>Ţ</w:t>
      </w:r>
      <w:r>
        <w:t>IA 1. (50 de puncte</w:t>
      </w:r>
      <w:r w:rsidR="00B74008">
        <w:t xml:space="preserve"> - punctaj maxim</w:t>
      </w:r>
      <w:r>
        <w:t>)</w:t>
      </w:r>
      <w:r w:rsidR="004453FF">
        <w:t xml:space="preserve">  </w:t>
      </w:r>
    </w:p>
    <w:p w:rsidR="00AD0F46" w:rsidRPr="007150D8" w:rsidRDefault="004453FF" w:rsidP="00DC12E4">
      <w:pPr>
        <w:rPr>
          <w:b/>
        </w:rPr>
      </w:pPr>
      <w:r>
        <w:t xml:space="preserve">              </w:t>
      </w:r>
      <w:r w:rsidRPr="007150D8">
        <w:rPr>
          <w:b/>
        </w:rPr>
        <w:t xml:space="preserve"> soluţie de prof. Adrian Panaete – C.N. „A.T. Laurian” Botoşani</w:t>
      </w:r>
    </w:p>
    <w:p w:rsidR="004453FF" w:rsidRDefault="004453FF" w:rsidP="00DC12E4"/>
    <w:p w:rsidR="009838F9" w:rsidRDefault="000A63E6" w:rsidP="00A617A7">
      <w:pPr>
        <w:rPr>
          <w:lang w:eastAsia="en-US"/>
        </w:rPr>
      </w:pPr>
      <w:r>
        <w:rPr>
          <w:lang w:val="en-US" w:eastAsia="en-US"/>
        </w:rPr>
        <w:t>Se observ</w:t>
      </w:r>
      <w:r>
        <w:rPr>
          <w:lang w:eastAsia="en-US"/>
        </w:rPr>
        <w:t xml:space="preserve">ă că două bipermutări sunt echivalente dacă </w:t>
      </w:r>
      <w:r w:rsidR="00884AB7">
        <w:rPr>
          <w:lang w:eastAsia="en-US"/>
        </w:rPr>
        <w:t>ş</w:t>
      </w:r>
      <w:r>
        <w:rPr>
          <w:lang w:eastAsia="en-US"/>
        </w:rPr>
        <w:t xml:space="preserve">i numai dacă ele se pot </w:t>
      </w:r>
      <w:r w:rsidR="00521FCC">
        <w:rPr>
          <w:lang w:eastAsia="en-US"/>
        </w:rPr>
        <w:t>descompune în cicli</w:t>
      </w:r>
      <w:r>
        <w:rPr>
          <w:lang w:eastAsia="en-US"/>
        </w:rPr>
        <w:t xml:space="preserve"> de aceea</w:t>
      </w:r>
      <w:r w:rsidR="00884AB7">
        <w:rPr>
          <w:lang w:eastAsia="en-US"/>
        </w:rPr>
        <w:t>ş</w:t>
      </w:r>
      <w:r>
        <w:rPr>
          <w:lang w:eastAsia="en-US"/>
        </w:rPr>
        <w:t>i lungime. În aceste condi</w:t>
      </w:r>
      <w:r w:rsidR="00884AB7">
        <w:rPr>
          <w:lang w:eastAsia="en-US"/>
        </w:rPr>
        <w:t>ţ</w:t>
      </w:r>
      <w:r>
        <w:rPr>
          <w:lang w:eastAsia="en-US"/>
        </w:rPr>
        <w:t>ii o clasă de echivalen</w:t>
      </w:r>
      <w:r w:rsidR="00884AB7">
        <w:rPr>
          <w:lang w:eastAsia="en-US"/>
        </w:rPr>
        <w:t>ţ</w:t>
      </w:r>
      <w:r>
        <w:rPr>
          <w:lang w:eastAsia="en-US"/>
        </w:rPr>
        <w:t>ă este definită de o parti</w:t>
      </w:r>
      <w:r w:rsidR="00884AB7">
        <w:rPr>
          <w:lang w:eastAsia="en-US"/>
        </w:rPr>
        <w:t>ţ</w:t>
      </w:r>
      <w:r>
        <w:rPr>
          <w:lang w:eastAsia="en-US"/>
        </w:rPr>
        <w:t>ie a numărului N. Datorită restric</w:t>
      </w:r>
      <w:r w:rsidR="00884AB7">
        <w:rPr>
          <w:lang w:eastAsia="en-US"/>
        </w:rPr>
        <w:t>ţ</w:t>
      </w:r>
      <w:r>
        <w:rPr>
          <w:lang w:eastAsia="en-US"/>
        </w:rPr>
        <w:t>iei din enun</w:t>
      </w:r>
      <w:r w:rsidR="00884AB7">
        <w:rPr>
          <w:lang w:eastAsia="en-US"/>
        </w:rPr>
        <w:t>ţ</w:t>
      </w:r>
      <w:r>
        <w:rPr>
          <w:lang w:eastAsia="en-US"/>
        </w:rPr>
        <w:t xml:space="preserve"> - o bipermutare nu va con</w:t>
      </w:r>
      <w:r w:rsidR="00884AB7">
        <w:rPr>
          <w:lang w:eastAsia="en-US"/>
        </w:rPr>
        <w:t>ţ</w:t>
      </w:r>
      <w:r>
        <w:rPr>
          <w:lang w:eastAsia="en-US"/>
        </w:rPr>
        <w:t>ine acela</w:t>
      </w:r>
      <w:r w:rsidR="00884AB7">
        <w:rPr>
          <w:lang w:eastAsia="en-US"/>
        </w:rPr>
        <w:t>ş</w:t>
      </w:r>
      <w:r>
        <w:rPr>
          <w:lang w:eastAsia="en-US"/>
        </w:rPr>
        <w:t>i număr pe aceea</w:t>
      </w:r>
      <w:r w:rsidR="00884AB7">
        <w:rPr>
          <w:lang w:eastAsia="en-US"/>
        </w:rPr>
        <w:t>ş</w:t>
      </w:r>
      <w:r>
        <w:rPr>
          <w:lang w:eastAsia="en-US"/>
        </w:rPr>
        <w:t>i coloană deducem ca orice ciclu are lungimea cel pu</w:t>
      </w:r>
      <w:r w:rsidR="00884AB7">
        <w:rPr>
          <w:lang w:eastAsia="en-US"/>
        </w:rPr>
        <w:t>ţ</w:t>
      </w:r>
      <w:r>
        <w:rPr>
          <w:lang w:eastAsia="en-US"/>
        </w:rPr>
        <w:t>in 2</w:t>
      </w:r>
      <w:r w:rsidR="00884AB7">
        <w:rPr>
          <w:lang w:eastAsia="en-US"/>
        </w:rPr>
        <w:t>,</w:t>
      </w:r>
      <w:r>
        <w:rPr>
          <w:lang w:eastAsia="en-US"/>
        </w:rPr>
        <w:t xml:space="preserve"> deci ne interesează numărul parti</w:t>
      </w:r>
      <w:r w:rsidR="00884AB7">
        <w:rPr>
          <w:lang w:eastAsia="en-US"/>
        </w:rPr>
        <w:t>ţ</w:t>
      </w:r>
      <w:r>
        <w:rPr>
          <w:lang w:eastAsia="en-US"/>
        </w:rPr>
        <w:t>iilor lui N cu termeni mai mari sau egali cu 2.</w:t>
      </w:r>
    </w:p>
    <w:p w:rsidR="000A63E6" w:rsidRDefault="000A63E6" w:rsidP="00A617A7">
      <w:pPr>
        <w:rPr>
          <w:lang w:eastAsia="en-US"/>
        </w:rPr>
      </w:pPr>
      <w:r>
        <w:rPr>
          <w:lang w:eastAsia="en-US"/>
        </w:rPr>
        <w:t>Observăm că parti</w:t>
      </w:r>
      <w:r w:rsidR="00884AB7">
        <w:rPr>
          <w:lang w:eastAsia="en-US"/>
        </w:rPr>
        <w:t>ţ</w:t>
      </w:r>
      <w:r>
        <w:rPr>
          <w:lang w:eastAsia="en-US"/>
        </w:rPr>
        <w:t>iile lui N pot fi împăr</w:t>
      </w:r>
      <w:r w:rsidR="00884AB7">
        <w:rPr>
          <w:lang w:eastAsia="en-US"/>
        </w:rPr>
        <w:t>ţ</w:t>
      </w:r>
      <w:r>
        <w:rPr>
          <w:lang w:eastAsia="en-US"/>
        </w:rPr>
        <w:t>ite în două tipuri – cele care con</w:t>
      </w:r>
      <w:r w:rsidR="00884AB7">
        <w:rPr>
          <w:lang w:eastAsia="en-US"/>
        </w:rPr>
        <w:t>ţ</w:t>
      </w:r>
      <w:r>
        <w:rPr>
          <w:lang w:eastAsia="en-US"/>
        </w:rPr>
        <w:t>in cel pu</w:t>
      </w:r>
      <w:r w:rsidR="00884AB7">
        <w:rPr>
          <w:lang w:eastAsia="en-US"/>
        </w:rPr>
        <w:t>ţ</w:t>
      </w:r>
      <w:r>
        <w:rPr>
          <w:lang w:eastAsia="en-US"/>
        </w:rPr>
        <w:t xml:space="preserve">in un 1 </w:t>
      </w:r>
      <w:r w:rsidR="00884AB7">
        <w:rPr>
          <w:lang w:eastAsia="en-US"/>
        </w:rPr>
        <w:t>ş</w:t>
      </w:r>
      <w:r>
        <w:rPr>
          <w:lang w:eastAsia="en-US"/>
        </w:rPr>
        <w:t>i cele care nu con</w:t>
      </w:r>
      <w:r w:rsidR="00884AB7">
        <w:rPr>
          <w:lang w:eastAsia="en-US"/>
        </w:rPr>
        <w:t>ţ</w:t>
      </w:r>
      <w:r>
        <w:rPr>
          <w:lang w:eastAsia="en-US"/>
        </w:rPr>
        <w:t>in niciun 1 ( cele care reprezintă solu</w:t>
      </w:r>
      <w:r w:rsidR="00884AB7">
        <w:rPr>
          <w:lang w:eastAsia="en-US"/>
        </w:rPr>
        <w:t>ţ</w:t>
      </w:r>
      <w:r>
        <w:rPr>
          <w:lang w:eastAsia="en-US"/>
        </w:rPr>
        <w:t>ia problemei). Dar parti</w:t>
      </w:r>
      <w:r w:rsidR="00884AB7">
        <w:rPr>
          <w:lang w:eastAsia="en-US"/>
        </w:rPr>
        <w:t>ţ</w:t>
      </w:r>
      <w:r>
        <w:rPr>
          <w:lang w:eastAsia="en-US"/>
        </w:rPr>
        <w:t>iile care con</w:t>
      </w:r>
      <w:r w:rsidR="00884AB7">
        <w:rPr>
          <w:lang w:eastAsia="en-US"/>
        </w:rPr>
        <w:t>ţ</w:t>
      </w:r>
      <w:r>
        <w:rPr>
          <w:lang w:eastAsia="en-US"/>
        </w:rPr>
        <w:t>in măcar un 1 se pot ob</w:t>
      </w:r>
      <w:r w:rsidR="00884AB7">
        <w:rPr>
          <w:lang w:eastAsia="en-US"/>
        </w:rPr>
        <w:t>ţ</w:t>
      </w:r>
      <w:r>
        <w:rPr>
          <w:lang w:eastAsia="en-US"/>
        </w:rPr>
        <w:t>ine alegând parti</w:t>
      </w:r>
      <w:r w:rsidR="00884AB7">
        <w:rPr>
          <w:lang w:eastAsia="en-US"/>
        </w:rPr>
        <w:t>ţ</w:t>
      </w:r>
      <w:r>
        <w:rPr>
          <w:lang w:eastAsia="en-US"/>
        </w:rPr>
        <w:t xml:space="preserve">ii ale lui N-1 </w:t>
      </w:r>
      <w:r w:rsidR="00884AB7">
        <w:rPr>
          <w:lang w:eastAsia="en-US"/>
        </w:rPr>
        <w:t>ş</w:t>
      </w:r>
      <w:r>
        <w:rPr>
          <w:lang w:eastAsia="en-US"/>
        </w:rPr>
        <w:t>i adăugând la acestea o valoare de 1.</w:t>
      </w:r>
    </w:p>
    <w:p w:rsidR="000A63E6" w:rsidRDefault="000A63E6" w:rsidP="006D6082">
      <w:pPr>
        <w:rPr>
          <w:lang w:val="en-US" w:eastAsia="en-US"/>
        </w:rPr>
      </w:pPr>
      <w:r>
        <w:rPr>
          <w:lang w:eastAsia="en-US"/>
        </w:rPr>
        <w:t>În concluzie dacă notăm cu p</w:t>
      </w:r>
      <w:r>
        <w:rPr>
          <w:lang w:val="en-US" w:eastAsia="en-US"/>
        </w:rPr>
        <w:t>[N] num</w:t>
      </w:r>
      <w:r>
        <w:rPr>
          <w:lang w:eastAsia="en-US"/>
        </w:rPr>
        <w:t>ărul de parti</w:t>
      </w:r>
      <w:r w:rsidR="00884AB7">
        <w:rPr>
          <w:lang w:eastAsia="en-US"/>
        </w:rPr>
        <w:t>ţ</w:t>
      </w:r>
      <w:r>
        <w:rPr>
          <w:lang w:eastAsia="en-US"/>
        </w:rPr>
        <w:t xml:space="preserve">ii </w:t>
      </w:r>
      <w:r w:rsidR="006D6082">
        <w:rPr>
          <w:lang w:eastAsia="en-US"/>
        </w:rPr>
        <w:t xml:space="preserve">ale lui N </w:t>
      </w:r>
      <w:r w:rsidR="00884AB7">
        <w:rPr>
          <w:lang w:eastAsia="en-US"/>
        </w:rPr>
        <w:t>ş</w:t>
      </w:r>
      <w:r>
        <w:rPr>
          <w:lang w:eastAsia="en-US"/>
        </w:rPr>
        <w:t>i cu SOL solu</w:t>
      </w:r>
      <w:r w:rsidR="00884AB7">
        <w:rPr>
          <w:lang w:eastAsia="en-US"/>
        </w:rPr>
        <w:t>ţ</w:t>
      </w:r>
      <w:r>
        <w:rPr>
          <w:lang w:eastAsia="en-US"/>
        </w:rPr>
        <w:t>ia pro</w:t>
      </w:r>
      <w:r w:rsidR="006D6082">
        <w:rPr>
          <w:lang w:eastAsia="en-US"/>
        </w:rPr>
        <w:t>blemei vom avea:</w:t>
      </w:r>
      <w:r w:rsidR="006D6082" w:rsidRPr="006D6082">
        <w:rPr>
          <w:lang w:eastAsia="en-US"/>
        </w:rPr>
        <w:t xml:space="preserve"> </w:t>
      </w:r>
      <w:r w:rsidR="006D6082">
        <w:rPr>
          <w:lang w:eastAsia="en-US"/>
        </w:rPr>
        <w:t>p</w:t>
      </w:r>
      <w:r w:rsidR="006D6082">
        <w:rPr>
          <w:lang w:val="en-US" w:eastAsia="en-US"/>
        </w:rPr>
        <w:t>[N]=</w:t>
      </w:r>
      <w:r w:rsidR="006D6082" w:rsidRPr="006D6082">
        <w:rPr>
          <w:lang w:eastAsia="en-US"/>
        </w:rPr>
        <w:t xml:space="preserve"> </w:t>
      </w:r>
      <w:r w:rsidR="006D6082">
        <w:rPr>
          <w:lang w:eastAsia="en-US"/>
        </w:rPr>
        <w:t>p</w:t>
      </w:r>
      <w:r w:rsidR="006D6082">
        <w:rPr>
          <w:lang w:val="en-US" w:eastAsia="en-US"/>
        </w:rPr>
        <w:t>[N-1]+SOL deci SOL=</w:t>
      </w:r>
      <w:r w:rsidR="006D6082" w:rsidRPr="006D6082">
        <w:rPr>
          <w:lang w:eastAsia="en-US"/>
        </w:rPr>
        <w:t xml:space="preserve"> </w:t>
      </w:r>
      <w:r w:rsidR="006D6082">
        <w:rPr>
          <w:lang w:eastAsia="en-US"/>
        </w:rPr>
        <w:t>p</w:t>
      </w:r>
      <w:r w:rsidR="006D6082">
        <w:rPr>
          <w:lang w:val="en-US" w:eastAsia="en-US"/>
        </w:rPr>
        <w:t>[N]-</w:t>
      </w:r>
      <w:r w:rsidR="006D6082" w:rsidRPr="006D6082">
        <w:rPr>
          <w:lang w:eastAsia="en-US"/>
        </w:rPr>
        <w:t xml:space="preserve"> </w:t>
      </w:r>
      <w:r w:rsidR="006D6082">
        <w:rPr>
          <w:lang w:eastAsia="en-US"/>
        </w:rPr>
        <w:t>p</w:t>
      </w:r>
      <w:r w:rsidR="006D6082">
        <w:rPr>
          <w:lang w:val="en-US" w:eastAsia="en-US"/>
        </w:rPr>
        <w:t>[N-1].</w:t>
      </w:r>
    </w:p>
    <w:p w:rsidR="006D6082" w:rsidRDefault="006D6082" w:rsidP="006D6082">
      <w:pPr>
        <w:rPr>
          <w:lang w:val="en-US" w:eastAsia="en-US"/>
        </w:rPr>
      </w:pPr>
      <w:r>
        <w:rPr>
          <w:lang w:val="en-US" w:eastAsia="en-US"/>
        </w:rPr>
        <w:t xml:space="preserve">Pentru a calcula </w:t>
      </w:r>
      <w:r>
        <w:rPr>
          <w:lang w:eastAsia="en-US"/>
        </w:rPr>
        <w:t>p</w:t>
      </w:r>
      <w:r>
        <w:rPr>
          <w:lang w:val="en-US" w:eastAsia="en-US"/>
        </w:rPr>
        <w:t>[N] optim vom folosi formula de recuren</w:t>
      </w:r>
      <w:r w:rsidR="00884AB7">
        <w:rPr>
          <w:lang w:val="en-US" w:eastAsia="en-US"/>
        </w:rPr>
        <w:t>ţ</w:t>
      </w:r>
      <w:r>
        <w:rPr>
          <w:lang w:val="en-US" w:eastAsia="en-US"/>
        </w:rPr>
        <w:t>ă a parti</w:t>
      </w:r>
      <w:r w:rsidR="00884AB7">
        <w:rPr>
          <w:lang w:val="en-US" w:eastAsia="en-US"/>
        </w:rPr>
        <w:t>ţ</w:t>
      </w:r>
      <w:r>
        <w:rPr>
          <w:lang w:val="en-US" w:eastAsia="en-US"/>
        </w:rPr>
        <w:t xml:space="preserve">iilor cu numere pentagonale. </w:t>
      </w:r>
    </w:p>
    <w:p w:rsidR="006D6082" w:rsidRDefault="006D6082" w:rsidP="006D6082">
      <w:pPr>
        <w:rPr>
          <w:szCs w:val="22"/>
        </w:rPr>
      </w:pPr>
    </w:p>
    <w:p w:rsidR="00902788" w:rsidRPr="00902788" w:rsidRDefault="00902788" w:rsidP="00902788">
      <w:pPr>
        <w:rPr>
          <w:lang w:val="en-US"/>
        </w:rPr>
      </w:pPr>
      <w:r>
        <w:t>p</w:t>
      </w:r>
      <w:r>
        <w:rPr>
          <w:lang w:val="en-US"/>
        </w:rPr>
        <w:t>[N]=p[N-1]+p[N-2]-p[N-5]-p[N-7]+…</w:t>
      </w:r>
    </w:p>
    <w:p w:rsidR="00902788" w:rsidRDefault="00902788" w:rsidP="00902788"/>
    <w:p w:rsidR="00902788" w:rsidRDefault="00902788" w:rsidP="00902788">
      <w:r>
        <w:t xml:space="preserve">unde </w:t>
      </w:r>
      <w:r w:rsidR="00AD0F46">
        <w:t>termenii sumei sunt</w:t>
      </w:r>
      <w:r>
        <w:t xml:space="preserve"> mai precis numerel</w:t>
      </w:r>
      <w:r w:rsidR="00AD0F46">
        <w:t>e</w:t>
      </w:r>
      <w:r>
        <w:t xml:space="preserve"> de forma p[N-x</w:t>
      </w:r>
      <w:r>
        <w:rPr>
          <w:vertAlign w:val="subscript"/>
        </w:rPr>
        <w:t>k</w:t>
      </w:r>
      <w:r>
        <w:t>] luate cu semne ++--++--...(alternate din 2 în 2</w:t>
      </w:r>
      <w:r w:rsidR="00AD0F46">
        <w:t xml:space="preserve"> termeni </w:t>
      </w:r>
      <w:r>
        <w:t xml:space="preserve">) </w:t>
      </w:r>
      <w:r w:rsidR="00884AB7">
        <w:t>ş</w:t>
      </w:r>
      <w:r>
        <w:t>i în care x</w:t>
      </w:r>
      <w:r>
        <w:rPr>
          <w:vertAlign w:val="subscript"/>
        </w:rPr>
        <w:t>k</w:t>
      </w:r>
      <w:r>
        <w:t xml:space="preserve"> reprezintă </w:t>
      </w:r>
      <w:r w:rsidR="00884AB7">
        <w:t>ş</w:t>
      </w:r>
      <w:r>
        <w:t xml:space="preserve">irul generalizat al numerelor pentagonale </w:t>
      </w:r>
      <w:r w:rsidR="00AD0F46">
        <w:t xml:space="preserve">Acest </w:t>
      </w:r>
      <w:r w:rsidR="00884AB7">
        <w:t>ş</w:t>
      </w:r>
      <w:r w:rsidR="00AD0F46">
        <w:t xml:space="preserve">ir </w:t>
      </w:r>
      <w:r>
        <w:t>poate fi precalculat pentru toate valorile x</w:t>
      </w:r>
      <w:r>
        <w:rPr>
          <w:vertAlign w:val="subscript"/>
        </w:rPr>
        <w:t>k</w:t>
      </w:r>
      <w:r>
        <w:t xml:space="preserve"> </w:t>
      </w:r>
      <w:r>
        <w:rPr>
          <w:lang w:val="en-US"/>
        </w:rPr>
        <w:t xml:space="preserve">&lt;= </w:t>
      </w:r>
      <w:r w:rsidR="00AD0F46">
        <w:rPr>
          <w:lang w:val="en-US"/>
        </w:rPr>
        <w:t xml:space="preserve">N </w:t>
      </w:r>
      <w:r>
        <w:rPr>
          <w:lang w:val="en-US"/>
        </w:rPr>
        <w:t>folosind formula de recuren</w:t>
      </w:r>
      <w:r w:rsidR="00884AB7">
        <w:t>ţ</w:t>
      </w:r>
      <w:r>
        <w:t>ă x</w:t>
      </w:r>
      <w:r>
        <w:rPr>
          <w:vertAlign w:val="subscript"/>
        </w:rPr>
        <w:t>k</w:t>
      </w:r>
      <w:r>
        <w:t>=3+2x</w:t>
      </w:r>
      <w:r>
        <w:rPr>
          <w:vertAlign w:val="subscript"/>
        </w:rPr>
        <w:t>k-2</w:t>
      </w:r>
      <w:r>
        <w:t>-x</w:t>
      </w:r>
      <w:r>
        <w:rPr>
          <w:vertAlign w:val="subscript"/>
        </w:rPr>
        <w:t>k-4</w:t>
      </w:r>
      <w:r>
        <w:t>.</w:t>
      </w:r>
    </w:p>
    <w:p w:rsidR="00902788" w:rsidRDefault="00AD0F46" w:rsidP="00902788">
      <w:r>
        <w:t xml:space="preserve">( </w:t>
      </w:r>
      <w:r w:rsidR="00CE34DE">
        <w:t>F</w:t>
      </w:r>
      <w:r w:rsidR="00902788">
        <w:t>ormula de recuren</w:t>
      </w:r>
      <w:r w:rsidR="00884AB7">
        <w:t>ţ</w:t>
      </w:r>
      <w:r w:rsidR="00902788">
        <w:t xml:space="preserve">ă se deduce </w:t>
      </w:r>
      <w:r w:rsidR="00CE34DE">
        <w:t>din formulele care definesc numerele pentagonale x</w:t>
      </w:r>
      <w:r w:rsidR="00CE34DE">
        <w:rPr>
          <w:vertAlign w:val="subscript"/>
        </w:rPr>
        <w:t>2k-1</w:t>
      </w:r>
      <w:r w:rsidR="00CE34DE">
        <w:t xml:space="preserve">=k(3k-1)/2 </w:t>
      </w:r>
      <w:r w:rsidR="00884AB7">
        <w:t>ş</w:t>
      </w:r>
      <w:r w:rsidR="00CE34DE">
        <w:t>i x</w:t>
      </w:r>
      <w:r w:rsidR="00CE34DE">
        <w:rPr>
          <w:vertAlign w:val="subscript"/>
        </w:rPr>
        <w:t>2k</w:t>
      </w:r>
      <w:r w:rsidR="00CE34DE">
        <w:t>=k(3k+1)/2</w:t>
      </w:r>
      <w:r>
        <w:t xml:space="preserve"> )</w:t>
      </w:r>
      <w:r w:rsidR="00CE34DE">
        <w:t>.</w:t>
      </w:r>
    </w:p>
    <w:p w:rsidR="00CE34DE" w:rsidRDefault="00CE34DE" w:rsidP="00902788"/>
    <w:p w:rsidR="00AD0F46" w:rsidRDefault="00CE34DE" w:rsidP="00902788">
      <w:r>
        <w:t>De remarcat că de</w:t>
      </w:r>
      <w:r w:rsidR="00884AB7">
        <w:t>ş</w:t>
      </w:r>
      <w:r>
        <w:t xml:space="preserve">i pare o metodă artificială </w:t>
      </w:r>
      <w:r w:rsidR="00884AB7">
        <w:t>ş</w:t>
      </w:r>
      <w:r>
        <w:t>i matematizată această tehnică este probabil una dintre cele mai eficiente metode de calcul al numărului de parti</w:t>
      </w:r>
      <w:r w:rsidR="00884AB7">
        <w:t>ţ</w:t>
      </w:r>
      <w:r>
        <w:t>ii ale unui număr</w:t>
      </w:r>
      <w:r w:rsidR="00884AB7">
        <w:t>.</w:t>
      </w:r>
    </w:p>
    <w:p w:rsidR="00CE34DE" w:rsidRDefault="00AD0F46" w:rsidP="00902788">
      <w:r>
        <w:t xml:space="preserve"> ( Complexitate O(N*sqrt(N))</w:t>
      </w:r>
      <w:r w:rsidR="00CE34DE">
        <w:t>.</w:t>
      </w:r>
    </w:p>
    <w:p w:rsidR="00CE34DE" w:rsidRDefault="00CE34DE" w:rsidP="00902788"/>
    <w:p w:rsidR="00AD0F46" w:rsidRDefault="00AD0F46" w:rsidP="00902788">
      <w:r>
        <w:t>SOLU</w:t>
      </w:r>
      <w:r w:rsidR="00884AB7">
        <w:t>Ţ</w:t>
      </w:r>
      <w:r>
        <w:t>IA 2</w:t>
      </w:r>
      <w:r w:rsidR="00884AB7">
        <w:t xml:space="preserve"> (</w:t>
      </w:r>
      <w:r>
        <w:t>10- 20 puncte în func</w:t>
      </w:r>
      <w:r w:rsidR="00884AB7">
        <w:t>ţ</w:t>
      </w:r>
      <w:r>
        <w:t>ie de implementare)</w:t>
      </w:r>
    </w:p>
    <w:p w:rsidR="00AD0F46" w:rsidRDefault="00AD0F46" w:rsidP="00902788"/>
    <w:p w:rsidR="00CE34DE" w:rsidRDefault="00521FCC" w:rsidP="00902788">
      <w:r>
        <w:t>Metoda descrisă î</w:t>
      </w:r>
      <w:r w:rsidR="00AD0F46">
        <w:t>n solu</w:t>
      </w:r>
      <w:r w:rsidR="00884AB7">
        <w:t>ţ</w:t>
      </w:r>
      <w:r w:rsidR="00AD0F46">
        <w:t>ia optim</w:t>
      </w:r>
      <w:r>
        <w:t>ă</w:t>
      </w:r>
      <w:r w:rsidR="00AD0F46">
        <w:t xml:space="preserve"> este o alternativă</w:t>
      </w:r>
      <w:r w:rsidR="00CE34DE">
        <w:t xml:space="preserve"> mult mai rapidă de calcul al numărului de parti</w:t>
      </w:r>
      <w:r w:rsidR="00884AB7">
        <w:t>ţ</w:t>
      </w:r>
      <w:r w:rsidR="00CE34DE">
        <w:t>ii la alte metode mai pu</w:t>
      </w:r>
      <w:r w:rsidR="00884AB7">
        <w:t>ţ</w:t>
      </w:r>
      <w:r w:rsidR="00CE34DE">
        <w:t>in eficiente dintre care vom descrie mai jos una dintre cele mai frecvent utilizate:</w:t>
      </w:r>
    </w:p>
    <w:p w:rsidR="00CE34DE" w:rsidRDefault="00CE34DE" w:rsidP="00902788"/>
    <w:p w:rsidR="00CE34DE" w:rsidRDefault="00CE34DE" w:rsidP="00902788">
      <w:pPr>
        <w:rPr>
          <w:lang w:val="en-US"/>
        </w:rPr>
      </w:pPr>
      <w:r>
        <w:t>Notăm p</w:t>
      </w:r>
      <w:r>
        <w:rPr>
          <w:lang w:val="en-US"/>
        </w:rPr>
        <w:t>[n][k] = num</w:t>
      </w:r>
      <w:r>
        <w:t>ărul de parti</w:t>
      </w:r>
      <w:r w:rsidR="00884AB7">
        <w:t>ţ</w:t>
      </w:r>
      <w:r>
        <w:t>ii ale lui n care folosesc numere mai mari sau egale decăt k. Avem formula de recuren</w:t>
      </w:r>
      <w:r w:rsidR="00884AB7">
        <w:t>ţ</w:t>
      </w:r>
      <w:r>
        <w:t>ă p</w:t>
      </w:r>
      <w:r>
        <w:rPr>
          <w:lang w:val="en-US"/>
        </w:rPr>
        <w:t>[n][k] =</w:t>
      </w:r>
      <w:r w:rsidRPr="00CE34DE">
        <w:t xml:space="preserve"> </w:t>
      </w:r>
      <w:r>
        <w:t>p</w:t>
      </w:r>
      <w:r>
        <w:rPr>
          <w:lang w:val="en-US"/>
        </w:rPr>
        <w:t>[n][k+1] +</w:t>
      </w:r>
      <w:r w:rsidRPr="00CE34DE">
        <w:t xml:space="preserve"> </w:t>
      </w:r>
      <w:r>
        <w:t>p</w:t>
      </w:r>
      <w:r>
        <w:rPr>
          <w:lang w:val="en-US"/>
        </w:rPr>
        <w:t>[n-k][k]. Justificare: avem două cazuri:</w:t>
      </w:r>
    </w:p>
    <w:p w:rsidR="00AD0F46" w:rsidRDefault="00CE34DE" w:rsidP="00CE34DE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Folosim numărul k </w:t>
      </w:r>
      <w:r w:rsidR="00884AB7">
        <w:rPr>
          <w:lang w:val="en-US"/>
        </w:rPr>
        <w:t>ş</w:t>
      </w:r>
      <w:r w:rsidR="00521FCC">
        <w:rPr>
          <w:lang w:val="en-US"/>
        </w:rPr>
        <w:t>i astfel ne ră</w:t>
      </w:r>
      <w:r>
        <w:rPr>
          <w:lang w:val="en-US"/>
        </w:rPr>
        <w:t>mâne să parti</w:t>
      </w:r>
      <w:r w:rsidR="00884AB7">
        <w:rPr>
          <w:lang w:val="en-US"/>
        </w:rPr>
        <w:t>ţ</w:t>
      </w:r>
      <w:r>
        <w:rPr>
          <w:lang w:val="en-US"/>
        </w:rPr>
        <w:t>ionăm n-k folosind numere mai mari sau egale decât k</w:t>
      </w:r>
    </w:p>
    <w:p w:rsidR="00AD0F46" w:rsidRDefault="00AD0F46" w:rsidP="00CE34DE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Nu folosim numărul k</w:t>
      </w:r>
      <w:r w:rsidR="00521FCC">
        <w:rPr>
          <w:lang w:val="en-US"/>
        </w:rPr>
        <w:t>,</w:t>
      </w:r>
      <w:r>
        <w:rPr>
          <w:lang w:val="en-US"/>
        </w:rPr>
        <w:t xml:space="preserve"> deci avem parti</w:t>
      </w:r>
      <w:r w:rsidR="00884AB7">
        <w:rPr>
          <w:lang w:val="en-US"/>
        </w:rPr>
        <w:t>ţ</w:t>
      </w:r>
      <w:r>
        <w:rPr>
          <w:lang w:val="en-US"/>
        </w:rPr>
        <w:t>ii ale lui n cu termini mai mari strict decât k.</w:t>
      </w:r>
    </w:p>
    <w:p w:rsidR="00CE34DE" w:rsidRDefault="00AD0F46" w:rsidP="00AD0F46">
      <w:pPr>
        <w:rPr>
          <w:lang w:val="en-US"/>
        </w:rPr>
      </w:pPr>
      <w:r>
        <w:rPr>
          <w:lang w:val="en-US"/>
        </w:rPr>
        <w:t>Numărul de parti</w:t>
      </w:r>
      <w:r w:rsidR="00884AB7">
        <w:rPr>
          <w:lang w:val="en-US"/>
        </w:rPr>
        <w:t>ţ</w:t>
      </w:r>
      <w:r>
        <w:rPr>
          <w:lang w:val="en-US"/>
        </w:rPr>
        <w:t xml:space="preserve">ii va fi </w:t>
      </w:r>
      <w:r>
        <w:t>p</w:t>
      </w:r>
      <w:r>
        <w:rPr>
          <w:lang w:val="en-US"/>
        </w:rPr>
        <w:t>[n][1] iar solu</w:t>
      </w:r>
      <w:r w:rsidR="00884AB7">
        <w:rPr>
          <w:lang w:val="en-US"/>
        </w:rPr>
        <w:t>ţ</w:t>
      </w:r>
      <w:r>
        <w:rPr>
          <w:lang w:val="en-US"/>
        </w:rPr>
        <w:t xml:space="preserve">ia problemei va fi </w:t>
      </w:r>
      <w:r>
        <w:t>p</w:t>
      </w:r>
      <w:r>
        <w:rPr>
          <w:lang w:val="en-US"/>
        </w:rPr>
        <w:t>[n][2]</w:t>
      </w:r>
      <w:r w:rsidR="00CE34DE">
        <w:rPr>
          <w:lang w:val="en-US"/>
        </w:rPr>
        <w:t xml:space="preserve"> </w:t>
      </w:r>
    </w:p>
    <w:p w:rsidR="00CE34DE" w:rsidRPr="00521FCC" w:rsidRDefault="00AD0F46" w:rsidP="00902788">
      <w:r>
        <w:t>( Complexitate O(N</w:t>
      </w:r>
      <w:r w:rsidRPr="00AD0F46">
        <w:rPr>
          <w:vertAlign w:val="superscript"/>
        </w:rPr>
        <w:t>2</w:t>
      </w:r>
      <w:r>
        <w:t>).</w:t>
      </w:r>
    </w:p>
    <w:sectPr w:rsidR="00CE34DE" w:rsidRPr="00521FCC" w:rsidSect="00F94B11">
      <w:headerReference w:type="default" r:id="rId8"/>
      <w:pgSz w:w="11906" w:h="16838"/>
      <w:pgMar w:top="1418" w:right="848" w:bottom="776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348" w:rsidRDefault="00E42348">
      <w:r>
        <w:separator/>
      </w:r>
    </w:p>
  </w:endnote>
  <w:endnote w:type="continuationSeparator" w:id="0">
    <w:p w:rsidR="00E42348" w:rsidRDefault="00E4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ohit Hindi">
    <w:altName w:val="Arial Unicode MS"/>
    <w:charset w:val="80"/>
    <w:family w:val="auto"/>
    <w:pitch w:val="variable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348" w:rsidRDefault="00E42348">
      <w:r>
        <w:separator/>
      </w:r>
    </w:p>
  </w:footnote>
  <w:footnote w:type="continuationSeparator" w:id="0">
    <w:p w:rsidR="00E42348" w:rsidRDefault="00E42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634" w:rsidRPr="007252B4" w:rsidRDefault="00234F1A">
    <w:pPr>
      <w:tabs>
        <w:tab w:val="right" w:pos="10260"/>
      </w:tabs>
      <w:rPr>
        <w:rFonts w:ascii="Arial Black" w:hAnsi="Arial Black"/>
        <w:b/>
        <w:sz w:val="20"/>
        <w:szCs w:val="20"/>
        <w:lang w:val="it-IT"/>
      </w:rPr>
    </w:pPr>
    <w:r>
      <w:rPr>
        <w:noProof/>
        <w:sz w:val="20"/>
        <w:szCs w:val="20"/>
        <w:lang w:eastAsia="ro-R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5326380</wp:posOffset>
          </wp:positionH>
          <wp:positionV relativeFrom="paragraph">
            <wp:posOffset>1905</wp:posOffset>
          </wp:positionV>
          <wp:extent cx="974090" cy="650875"/>
          <wp:effectExtent l="0" t="0" r="0" b="0"/>
          <wp:wrapTight wrapText="bothSides">
            <wp:wrapPolygon edited="0">
              <wp:start x="0" y="0"/>
              <wp:lineTo x="0" y="20862"/>
              <wp:lineTo x="21121" y="20862"/>
              <wp:lineTo x="21121" y="0"/>
              <wp:lineTo x="0" y="0"/>
            </wp:wrapPolygon>
          </wp:wrapTight>
          <wp:docPr id="2" name="Picture 2" descr="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50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1634" w:rsidRPr="007252B4">
      <w:rPr>
        <w:rFonts w:ascii="Arial Black" w:hAnsi="Arial Black"/>
        <w:b/>
        <w:sz w:val="20"/>
        <w:szCs w:val="20"/>
        <w:lang w:val="it-IT"/>
      </w:rPr>
      <w:t>Tabăra de pregătire a lotului naţional de informatică</w:t>
    </w:r>
  </w:p>
  <w:p w:rsidR="00DD1634" w:rsidRDefault="009C723B">
    <w:pPr>
      <w:tabs>
        <w:tab w:val="right" w:pos="9923"/>
      </w:tabs>
      <w:rPr>
        <w:b/>
        <w:lang w:val="pt-BR"/>
      </w:rPr>
    </w:pPr>
    <w:r>
      <w:rPr>
        <w:sz w:val="20"/>
        <w:szCs w:val="20"/>
        <w:lang w:val="pt-BR"/>
      </w:rPr>
      <w:t>Deva</w:t>
    </w:r>
    <w:r w:rsidR="00DD1634" w:rsidRPr="007252B4">
      <w:rPr>
        <w:sz w:val="20"/>
        <w:szCs w:val="20"/>
        <w:lang w:val="pt-BR"/>
      </w:rPr>
      <w:t xml:space="preserve">, </w:t>
    </w:r>
    <w:r>
      <w:rPr>
        <w:sz w:val="20"/>
        <w:szCs w:val="20"/>
        <w:lang w:val="pt-BR"/>
      </w:rPr>
      <w:t>2</w:t>
    </w:r>
    <w:r w:rsidR="00DD1634" w:rsidRPr="007252B4">
      <w:rPr>
        <w:sz w:val="20"/>
        <w:szCs w:val="20"/>
        <w:lang w:val="pt-BR"/>
      </w:rPr>
      <w:t xml:space="preserve">0 aprilie – </w:t>
    </w:r>
    <w:r>
      <w:rPr>
        <w:sz w:val="20"/>
        <w:szCs w:val="20"/>
        <w:lang w:val="pt-BR"/>
      </w:rPr>
      <w:t>27 aprilie 2013</w:t>
    </w:r>
    <w:r w:rsidR="00DD1634">
      <w:rPr>
        <w:b/>
        <w:lang w:val="pt-BR"/>
      </w:rPr>
      <w:t xml:space="preserve"> </w:t>
    </w:r>
    <w:r w:rsidR="00DD1634">
      <w:rPr>
        <w:b/>
        <w:lang w:val="pt-BR"/>
      </w:rPr>
      <w:tab/>
      <w:t xml:space="preserve"> </w:t>
    </w:r>
  </w:p>
  <w:p w:rsidR="00DD1634" w:rsidRDefault="00DD1634">
    <w:pPr>
      <w:tabs>
        <w:tab w:val="right" w:pos="9639"/>
      </w:tabs>
      <w:rPr>
        <w:b/>
        <w:sz w:val="20"/>
        <w:szCs w:val="20"/>
      </w:rPr>
    </w:pPr>
    <w:r>
      <w:rPr>
        <w:b/>
        <w:sz w:val="20"/>
        <w:szCs w:val="20"/>
      </w:rPr>
      <w:t xml:space="preserve">Baraj </w:t>
    </w:r>
    <w:r w:rsidR="000A63E6">
      <w:rPr>
        <w:b/>
        <w:sz w:val="20"/>
        <w:szCs w:val="20"/>
      </w:rPr>
      <w:t>2</w:t>
    </w:r>
  </w:p>
  <w:p w:rsidR="00DD1634" w:rsidRPr="000D1736" w:rsidRDefault="00DD1634">
    <w:pPr>
      <w:tabs>
        <w:tab w:val="right" w:pos="9639"/>
      </w:tabs>
    </w:pPr>
    <w:r w:rsidRPr="000D1736">
      <w:tab/>
    </w:r>
  </w:p>
  <w:p w:rsidR="00DD1634" w:rsidRDefault="00DD1634">
    <w:pPr>
      <w:pStyle w:val="Antet"/>
    </w:pPr>
    <w:r>
      <w:tab/>
    </w:r>
    <w:r w:rsidR="00234F1A">
      <w:rPr>
        <w:noProof/>
        <w:lang w:eastAsia="ro-RO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6311900" cy="0"/>
              <wp:effectExtent l="9525" t="12065" r="1270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19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9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suff w:val="nothing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>
    <w:nsid w:val="060D3E81"/>
    <w:multiLevelType w:val="hybridMultilevel"/>
    <w:tmpl w:val="367EEC86"/>
    <w:lvl w:ilvl="0" w:tplc="040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4">
    <w:nsid w:val="4822139C"/>
    <w:multiLevelType w:val="multilevel"/>
    <w:tmpl w:val="D9CAA1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D155E81"/>
    <w:multiLevelType w:val="hybridMultilevel"/>
    <w:tmpl w:val="0EC4C5C6"/>
    <w:lvl w:ilvl="0" w:tplc="712C22EC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6">
    <w:nsid w:val="55B00C07"/>
    <w:multiLevelType w:val="multilevel"/>
    <w:tmpl w:val="11BA82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EFA57DC"/>
    <w:multiLevelType w:val="hybridMultilevel"/>
    <w:tmpl w:val="846E140A"/>
    <w:lvl w:ilvl="0" w:tplc="E6002B1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63E46503"/>
    <w:multiLevelType w:val="hybridMultilevel"/>
    <w:tmpl w:val="FA5C4A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267DAA"/>
    <w:multiLevelType w:val="hybridMultilevel"/>
    <w:tmpl w:val="72989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A1F"/>
    <w:rsid w:val="00010C78"/>
    <w:rsid w:val="0001640F"/>
    <w:rsid w:val="00036179"/>
    <w:rsid w:val="00051DEB"/>
    <w:rsid w:val="0006371E"/>
    <w:rsid w:val="00076ECD"/>
    <w:rsid w:val="000821A5"/>
    <w:rsid w:val="00087088"/>
    <w:rsid w:val="000914CD"/>
    <w:rsid w:val="000A63E6"/>
    <w:rsid w:val="000A6BAD"/>
    <w:rsid w:val="000B4FB1"/>
    <w:rsid w:val="000B593A"/>
    <w:rsid w:val="000B64BA"/>
    <w:rsid w:val="000C67F0"/>
    <w:rsid w:val="000D04BB"/>
    <w:rsid w:val="000D1736"/>
    <w:rsid w:val="000E3DA7"/>
    <w:rsid w:val="001005E9"/>
    <w:rsid w:val="001006E9"/>
    <w:rsid w:val="00101323"/>
    <w:rsid w:val="00115D59"/>
    <w:rsid w:val="00115E93"/>
    <w:rsid w:val="00121D3F"/>
    <w:rsid w:val="00131807"/>
    <w:rsid w:val="00132C74"/>
    <w:rsid w:val="001423AB"/>
    <w:rsid w:val="00144AC0"/>
    <w:rsid w:val="00160635"/>
    <w:rsid w:val="00160C7E"/>
    <w:rsid w:val="001618FA"/>
    <w:rsid w:val="00164680"/>
    <w:rsid w:val="001754F9"/>
    <w:rsid w:val="001777C0"/>
    <w:rsid w:val="00191138"/>
    <w:rsid w:val="001B12AB"/>
    <w:rsid w:val="001B17E8"/>
    <w:rsid w:val="001B7D3B"/>
    <w:rsid w:val="001C7476"/>
    <w:rsid w:val="001E6765"/>
    <w:rsid w:val="001F495A"/>
    <w:rsid w:val="00210DEB"/>
    <w:rsid w:val="002134DE"/>
    <w:rsid w:val="00216026"/>
    <w:rsid w:val="002321DA"/>
    <w:rsid w:val="00233677"/>
    <w:rsid w:val="00234F1A"/>
    <w:rsid w:val="00253D71"/>
    <w:rsid w:val="0026742F"/>
    <w:rsid w:val="00280923"/>
    <w:rsid w:val="00282631"/>
    <w:rsid w:val="00290715"/>
    <w:rsid w:val="00292183"/>
    <w:rsid w:val="002A4449"/>
    <w:rsid w:val="002C0879"/>
    <w:rsid w:val="002E1FCC"/>
    <w:rsid w:val="002E503D"/>
    <w:rsid w:val="00304C47"/>
    <w:rsid w:val="00311E45"/>
    <w:rsid w:val="0032552B"/>
    <w:rsid w:val="003264F8"/>
    <w:rsid w:val="00334766"/>
    <w:rsid w:val="003357B6"/>
    <w:rsid w:val="00336852"/>
    <w:rsid w:val="00341B95"/>
    <w:rsid w:val="00352B76"/>
    <w:rsid w:val="00356213"/>
    <w:rsid w:val="00362445"/>
    <w:rsid w:val="00366687"/>
    <w:rsid w:val="0037176E"/>
    <w:rsid w:val="003859D4"/>
    <w:rsid w:val="00385C63"/>
    <w:rsid w:val="00392E5C"/>
    <w:rsid w:val="003A4E58"/>
    <w:rsid w:val="003B5F9B"/>
    <w:rsid w:val="003C4C05"/>
    <w:rsid w:val="003D4DE0"/>
    <w:rsid w:val="003E643F"/>
    <w:rsid w:val="003F6AE4"/>
    <w:rsid w:val="003F7B12"/>
    <w:rsid w:val="00401C96"/>
    <w:rsid w:val="0040274D"/>
    <w:rsid w:val="00406F26"/>
    <w:rsid w:val="00410190"/>
    <w:rsid w:val="00427AF8"/>
    <w:rsid w:val="00432A43"/>
    <w:rsid w:val="004429B5"/>
    <w:rsid w:val="004453FF"/>
    <w:rsid w:val="00466D7B"/>
    <w:rsid w:val="004673CA"/>
    <w:rsid w:val="00470968"/>
    <w:rsid w:val="00472307"/>
    <w:rsid w:val="00475AF0"/>
    <w:rsid w:val="004C0262"/>
    <w:rsid w:val="004C2B21"/>
    <w:rsid w:val="004C3CF3"/>
    <w:rsid w:val="004D1E63"/>
    <w:rsid w:val="004D3576"/>
    <w:rsid w:val="004D7B6C"/>
    <w:rsid w:val="004D7C0C"/>
    <w:rsid w:val="004E77DF"/>
    <w:rsid w:val="005049B6"/>
    <w:rsid w:val="00505BC7"/>
    <w:rsid w:val="00506420"/>
    <w:rsid w:val="005127B3"/>
    <w:rsid w:val="00514ABC"/>
    <w:rsid w:val="00517125"/>
    <w:rsid w:val="005179C6"/>
    <w:rsid w:val="00521FCC"/>
    <w:rsid w:val="0052632F"/>
    <w:rsid w:val="00541277"/>
    <w:rsid w:val="00554692"/>
    <w:rsid w:val="005613F9"/>
    <w:rsid w:val="00565305"/>
    <w:rsid w:val="00581C7E"/>
    <w:rsid w:val="005A3073"/>
    <w:rsid w:val="005B0BED"/>
    <w:rsid w:val="005B75C6"/>
    <w:rsid w:val="005C1165"/>
    <w:rsid w:val="005C75AD"/>
    <w:rsid w:val="005C7989"/>
    <w:rsid w:val="005D4EA3"/>
    <w:rsid w:val="005D543D"/>
    <w:rsid w:val="005F7FDB"/>
    <w:rsid w:val="00606C9D"/>
    <w:rsid w:val="006136DE"/>
    <w:rsid w:val="00617588"/>
    <w:rsid w:val="006273C2"/>
    <w:rsid w:val="00634452"/>
    <w:rsid w:val="00634A61"/>
    <w:rsid w:val="00637946"/>
    <w:rsid w:val="0064479D"/>
    <w:rsid w:val="00646954"/>
    <w:rsid w:val="0065205E"/>
    <w:rsid w:val="006716AD"/>
    <w:rsid w:val="00674029"/>
    <w:rsid w:val="006A77C3"/>
    <w:rsid w:val="006D2A20"/>
    <w:rsid w:val="006D6082"/>
    <w:rsid w:val="006D786C"/>
    <w:rsid w:val="006E4D0F"/>
    <w:rsid w:val="006F02F9"/>
    <w:rsid w:val="006F377D"/>
    <w:rsid w:val="00713C58"/>
    <w:rsid w:val="007150D8"/>
    <w:rsid w:val="007252B4"/>
    <w:rsid w:val="00730E2B"/>
    <w:rsid w:val="00736791"/>
    <w:rsid w:val="00744B4D"/>
    <w:rsid w:val="007463DF"/>
    <w:rsid w:val="00747F96"/>
    <w:rsid w:val="00763684"/>
    <w:rsid w:val="00770D14"/>
    <w:rsid w:val="007720BF"/>
    <w:rsid w:val="00773C2D"/>
    <w:rsid w:val="00773DEE"/>
    <w:rsid w:val="00781B73"/>
    <w:rsid w:val="0078404F"/>
    <w:rsid w:val="007C641A"/>
    <w:rsid w:val="007C6E6C"/>
    <w:rsid w:val="007E2624"/>
    <w:rsid w:val="007E6F2C"/>
    <w:rsid w:val="007F1DA1"/>
    <w:rsid w:val="00813C83"/>
    <w:rsid w:val="008165CC"/>
    <w:rsid w:val="00816AFF"/>
    <w:rsid w:val="008432E0"/>
    <w:rsid w:val="0084376E"/>
    <w:rsid w:val="0085116E"/>
    <w:rsid w:val="00855461"/>
    <w:rsid w:val="0085702C"/>
    <w:rsid w:val="00864C08"/>
    <w:rsid w:val="00867954"/>
    <w:rsid w:val="00867C0D"/>
    <w:rsid w:val="008760FE"/>
    <w:rsid w:val="00884AB7"/>
    <w:rsid w:val="0088793B"/>
    <w:rsid w:val="008A51F6"/>
    <w:rsid w:val="008B019F"/>
    <w:rsid w:val="008C3F44"/>
    <w:rsid w:val="008C55A9"/>
    <w:rsid w:val="008D690F"/>
    <w:rsid w:val="008E7AF8"/>
    <w:rsid w:val="008F1B8B"/>
    <w:rsid w:val="008F396F"/>
    <w:rsid w:val="008F43A9"/>
    <w:rsid w:val="00902788"/>
    <w:rsid w:val="00904077"/>
    <w:rsid w:val="00934DD4"/>
    <w:rsid w:val="00945EF0"/>
    <w:rsid w:val="00947DC1"/>
    <w:rsid w:val="00980299"/>
    <w:rsid w:val="00981535"/>
    <w:rsid w:val="009838F9"/>
    <w:rsid w:val="00986F70"/>
    <w:rsid w:val="00990739"/>
    <w:rsid w:val="0099758E"/>
    <w:rsid w:val="009B0A43"/>
    <w:rsid w:val="009B30EF"/>
    <w:rsid w:val="009C723B"/>
    <w:rsid w:val="009D2331"/>
    <w:rsid w:val="009D6048"/>
    <w:rsid w:val="009D7987"/>
    <w:rsid w:val="009E1A1F"/>
    <w:rsid w:val="009E20B6"/>
    <w:rsid w:val="009E3FF6"/>
    <w:rsid w:val="009F12F5"/>
    <w:rsid w:val="009F3BB8"/>
    <w:rsid w:val="009F5E58"/>
    <w:rsid w:val="009F678E"/>
    <w:rsid w:val="00A01312"/>
    <w:rsid w:val="00A42BFC"/>
    <w:rsid w:val="00A431E3"/>
    <w:rsid w:val="00A5017A"/>
    <w:rsid w:val="00A617A7"/>
    <w:rsid w:val="00A63105"/>
    <w:rsid w:val="00A64CA9"/>
    <w:rsid w:val="00A67E5F"/>
    <w:rsid w:val="00A77EAD"/>
    <w:rsid w:val="00A8386F"/>
    <w:rsid w:val="00A908C0"/>
    <w:rsid w:val="00AA0D45"/>
    <w:rsid w:val="00AA5372"/>
    <w:rsid w:val="00AB3508"/>
    <w:rsid w:val="00AB6416"/>
    <w:rsid w:val="00AC0189"/>
    <w:rsid w:val="00AC2400"/>
    <w:rsid w:val="00AD0F46"/>
    <w:rsid w:val="00AE472E"/>
    <w:rsid w:val="00AE4A91"/>
    <w:rsid w:val="00AF2597"/>
    <w:rsid w:val="00AF25EA"/>
    <w:rsid w:val="00AF352B"/>
    <w:rsid w:val="00AF454B"/>
    <w:rsid w:val="00B014E5"/>
    <w:rsid w:val="00B01666"/>
    <w:rsid w:val="00B0512B"/>
    <w:rsid w:val="00B1224E"/>
    <w:rsid w:val="00B2045E"/>
    <w:rsid w:val="00B21846"/>
    <w:rsid w:val="00B40D4E"/>
    <w:rsid w:val="00B7102B"/>
    <w:rsid w:val="00B74008"/>
    <w:rsid w:val="00B76855"/>
    <w:rsid w:val="00B867FE"/>
    <w:rsid w:val="00B92654"/>
    <w:rsid w:val="00BA0DE7"/>
    <w:rsid w:val="00BA7C8D"/>
    <w:rsid w:val="00BB057B"/>
    <w:rsid w:val="00BB299E"/>
    <w:rsid w:val="00BB787D"/>
    <w:rsid w:val="00BE5D15"/>
    <w:rsid w:val="00C0593F"/>
    <w:rsid w:val="00C07765"/>
    <w:rsid w:val="00C12BEB"/>
    <w:rsid w:val="00C21036"/>
    <w:rsid w:val="00C37F45"/>
    <w:rsid w:val="00C80BC3"/>
    <w:rsid w:val="00C850E1"/>
    <w:rsid w:val="00C905BE"/>
    <w:rsid w:val="00C909A8"/>
    <w:rsid w:val="00C974DD"/>
    <w:rsid w:val="00CA6DB1"/>
    <w:rsid w:val="00CB085B"/>
    <w:rsid w:val="00CC2810"/>
    <w:rsid w:val="00CC4F03"/>
    <w:rsid w:val="00CD284A"/>
    <w:rsid w:val="00CD3F3F"/>
    <w:rsid w:val="00CE34DE"/>
    <w:rsid w:val="00D07EDD"/>
    <w:rsid w:val="00D149CD"/>
    <w:rsid w:val="00D32CB8"/>
    <w:rsid w:val="00D34670"/>
    <w:rsid w:val="00D3766E"/>
    <w:rsid w:val="00D378BA"/>
    <w:rsid w:val="00D442A4"/>
    <w:rsid w:val="00D54906"/>
    <w:rsid w:val="00D6361D"/>
    <w:rsid w:val="00D710B8"/>
    <w:rsid w:val="00D75873"/>
    <w:rsid w:val="00D76911"/>
    <w:rsid w:val="00D81A88"/>
    <w:rsid w:val="00DB6944"/>
    <w:rsid w:val="00DC12E4"/>
    <w:rsid w:val="00DC21CD"/>
    <w:rsid w:val="00DC2CD8"/>
    <w:rsid w:val="00DC34CE"/>
    <w:rsid w:val="00DC704D"/>
    <w:rsid w:val="00DC71F2"/>
    <w:rsid w:val="00DD1634"/>
    <w:rsid w:val="00DE1DFB"/>
    <w:rsid w:val="00DF139E"/>
    <w:rsid w:val="00DF5419"/>
    <w:rsid w:val="00E03140"/>
    <w:rsid w:val="00E04D13"/>
    <w:rsid w:val="00E07606"/>
    <w:rsid w:val="00E15F0D"/>
    <w:rsid w:val="00E40DDF"/>
    <w:rsid w:val="00E42348"/>
    <w:rsid w:val="00E47A1B"/>
    <w:rsid w:val="00E51F39"/>
    <w:rsid w:val="00E60A6E"/>
    <w:rsid w:val="00E77213"/>
    <w:rsid w:val="00E820EE"/>
    <w:rsid w:val="00E94F38"/>
    <w:rsid w:val="00E963FB"/>
    <w:rsid w:val="00EA1B85"/>
    <w:rsid w:val="00EC295A"/>
    <w:rsid w:val="00EF7A1C"/>
    <w:rsid w:val="00F02AFB"/>
    <w:rsid w:val="00F078BC"/>
    <w:rsid w:val="00F12488"/>
    <w:rsid w:val="00F15BF8"/>
    <w:rsid w:val="00F23358"/>
    <w:rsid w:val="00F43A9F"/>
    <w:rsid w:val="00F522E2"/>
    <w:rsid w:val="00F65D30"/>
    <w:rsid w:val="00F70408"/>
    <w:rsid w:val="00F732D4"/>
    <w:rsid w:val="00F7482C"/>
    <w:rsid w:val="00F7674D"/>
    <w:rsid w:val="00F7719E"/>
    <w:rsid w:val="00F8568A"/>
    <w:rsid w:val="00F900E2"/>
    <w:rsid w:val="00F94B11"/>
    <w:rsid w:val="00FA5C47"/>
    <w:rsid w:val="00FB1B2E"/>
    <w:rsid w:val="00FD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B11"/>
    <w:pPr>
      <w:suppressAutoHyphens/>
    </w:pPr>
    <w:rPr>
      <w:sz w:val="24"/>
      <w:szCs w:val="24"/>
      <w:lang w:val="ro-RO" w:eastAsia="ar-S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WW8Num1z0">
    <w:name w:val="WW8Num1z0"/>
    <w:rsid w:val="00F94B11"/>
    <w:rPr>
      <w:rFonts w:ascii="Symbol" w:hAnsi="Symbol"/>
      <w:sz w:val="20"/>
      <w:szCs w:val="20"/>
    </w:rPr>
  </w:style>
  <w:style w:type="character" w:customStyle="1" w:styleId="WW8Num1z1">
    <w:name w:val="WW8Num1z1"/>
    <w:rsid w:val="00F94B11"/>
    <w:rPr>
      <w:rFonts w:ascii="Courier New" w:hAnsi="Courier New" w:cs="Courier New"/>
    </w:rPr>
  </w:style>
  <w:style w:type="character" w:customStyle="1" w:styleId="Absatz-Standardschriftart">
    <w:name w:val="Absatz-Standardschriftart"/>
    <w:rsid w:val="00F94B11"/>
  </w:style>
  <w:style w:type="character" w:customStyle="1" w:styleId="WW-DefaultParagraphFont">
    <w:name w:val="WW-Default Paragraph Font"/>
    <w:rsid w:val="00F94B11"/>
  </w:style>
  <w:style w:type="character" w:customStyle="1" w:styleId="WW-Absatz-Standardschriftart">
    <w:name w:val="WW-Absatz-Standardschriftart"/>
    <w:rsid w:val="00F94B11"/>
  </w:style>
  <w:style w:type="character" w:customStyle="1" w:styleId="WW-DefaultParagraphFont1">
    <w:name w:val="WW-Default Paragraph Font1"/>
    <w:rsid w:val="00F94B11"/>
  </w:style>
  <w:style w:type="character" w:customStyle="1" w:styleId="WW-Absatz-Standardschriftart1">
    <w:name w:val="WW-Absatz-Standardschriftart1"/>
    <w:rsid w:val="00F94B11"/>
  </w:style>
  <w:style w:type="character" w:customStyle="1" w:styleId="WW-Absatz-Standardschriftart11">
    <w:name w:val="WW-Absatz-Standardschriftart11"/>
    <w:rsid w:val="00F94B11"/>
  </w:style>
  <w:style w:type="character" w:customStyle="1" w:styleId="WW-Absatz-Standardschriftart111">
    <w:name w:val="WW-Absatz-Standardschriftart111"/>
    <w:rsid w:val="00F94B11"/>
  </w:style>
  <w:style w:type="character" w:customStyle="1" w:styleId="Fontdeparagrafimplicit2">
    <w:name w:val="Font de paragraf implicit2"/>
    <w:rsid w:val="00F94B11"/>
  </w:style>
  <w:style w:type="character" w:customStyle="1" w:styleId="WW-Absatz-Standardschriftart1111">
    <w:name w:val="WW-Absatz-Standardschriftart1111"/>
    <w:rsid w:val="00F94B11"/>
  </w:style>
  <w:style w:type="character" w:customStyle="1" w:styleId="WW-Absatz-Standardschriftart11111">
    <w:name w:val="WW-Absatz-Standardschriftart11111"/>
    <w:rsid w:val="00F94B11"/>
  </w:style>
  <w:style w:type="character" w:customStyle="1" w:styleId="WW-Absatz-Standardschriftart111111">
    <w:name w:val="WW-Absatz-Standardschriftart111111"/>
    <w:rsid w:val="00F94B11"/>
  </w:style>
  <w:style w:type="character" w:customStyle="1" w:styleId="WW-Absatz-Standardschriftart1111111">
    <w:name w:val="WW-Absatz-Standardschriftart1111111"/>
    <w:rsid w:val="00F94B11"/>
  </w:style>
  <w:style w:type="character" w:customStyle="1" w:styleId="WW-Absatz-Standardschriftart11111111">
    <w:name w:val="WW-Absatz-Standardschriftart11111111"/>
    <w:rsid w:val="00F94B11"/>
  </w:style>
  <w:style w:type="character" w:customStyle="1" w:styleId="WW-Absatz-Standardschriftart111111111">
    <w:name w:val="WW-Absatz-Standardschriftart111111111"/>
    <w:rsid w:val="00F94B11"/>
  </w:style>
  <w:style w:type="character" w:customStyle="1" w:styleId="WW8Num5z0">
    <w:name w:val="WW8Num5z0"/>
    <w:rsid w:val="00F94B11"/>
    <w:rPr>
      <w:rFonts w:ascii="Symbol" w:hAnsi="Symbol"/>
    </w:rPr>
  </w:style>
  <w:style w:type="character" w:customStyle="1" w:styleId="WW8Num6z0">
    <w:name w:val="WW8Num6z0"/>
    <w:rsid w:val="00F94B11"/>
    <w:rPr>
      <w:rFonts w:ascii="Symbol" w:hAnsi="Symbol"/>
    </w:rPr>
  </w:style>
  <w:style w:type="character" w:customStyle="1" w:styleId="WW8Num7z0">
    <w:name w:val="WW8Num7z0"/>
    <w:rsid w:val="00F94B11"/>
    <w:rPr>
      <w:rFonts w:ascii="Symbol" w:hAnsi="Symbol"/>
    </w:rPr>
  </w:style>
  <w:style w:type="character" w:customStyle="1" w:styleId="WW8Num8z0">
    <w:name w:val="WW8Num8z0"/>
    <w:rsid w:val="00F94B11"/>
    <w:rPr>
      <w:rFonts w:ascii="Symbol" w:hAnsi="Symbol"/>
    </w:rPr>
  </w:style>
  <w:style w:type="character" w:customStyle="1" w:styleId="WW8Num10z0">
    <w:name w:val="WW8Num10z0"/>
    <w:rsid w:val="00F94B11"/>
    <w:rPr>
      <w:rFonts w:ascii="Symbol" w:hAnsi="Symbol"/>
    </w:rPr>
  </w:style>
  <w:style w:type="character" w:customStyle="1" w:styleId="WW8Num11z0">
    <w:name w:val="WW8Num11z0"/>
    <w:rsid w:val="00F94B11"/>
    <w:rPr>
      <w:rFonts w:ascii="Symbol" w:hAnsi="Symbol"/>
      <w:sz w:val="20"/>
      <w:szCs w:val="20"/>
    </w:rPr>
  </w:style>
  <w:style w:type="character" w:customStyle="1" w:styleId="WW8Num11z1">
    <w:name w:val="WW8Num11z1"/>
    <w:rsid w:val="00F94B11"/>
    <w:rPr>
      <w:rFonts w:ascii="OpenSymbol" w:hAnsi="OpenSymbol" w:cs="Courier New"/>
    </w:rPr>
  </w:style>
  <w:style w:type="character" w:customStyle="1" w:styleId="Fontdeparagrafimplicit1">
    <w:name w:val="Font de paragraf implicit1"/>
    <w:rsid w:val="00F94B11"/>
  </w:style>
  <w:style w:type="character" w:customStyle="1" w:styleId="WW-Absatz-Standardschriftart1111111111">
    <w:name w:val="WW-Absatz-Standardschriftart1111111111"/>
    <w:rsid w:val="00F94B11"/>
  </w:style>
  <w:style w:type="character" w:customStyle="1" w:styleId="WW-Absatz-Standardschriftart11111111111">
    <w:name w:val="WW-Absatz-Standardschriftart11111111111"/>
    <w:rsid w:val="00F94B11"/>
  </w:style>
  <w:style w:type="character" w:customStyle="1" w:styleId="WW-Absatz-Standardschriftart111111111111">
    <w:name w:val="WW-Absatz-Standardschriftart111111111111"/>
    <w:rsid w:val="00F94B11"/>
  </w:style>
  <w:style w:type="character" w:customStyle="1" w:styleId="WW-Absatz-Standardschriftart1111111111111">
    <w:name w:val="WW-Absatz-Standardschriftart1111111111111"/>
    <w:rsid w:val="00F94B11"/>
  </w:style>
  <w:style w:type="character" w:customStyle="1" w:styleId="WW-Absatz-Standardschriftart11111111111111">
    <w:name w:val="WW-Absatz-Standardschriftart11111111111111"/>
    <w:rsid w:val="00F94B11"/>
  </w:style>
  <w:style w:type="character" w:customStyle="1" w:styleId="WW-Absatz-Standardschriftart111111111111111">
    <w:name w:val="WW-Absatz-Standardschriftart111111111111111"/>
    <w:rsid w:val="00F94B11"/>
  </w:style>
  <w:style w:type="character" w:customStyle="1" w:styleId="WW-Absatz-Standardschriftart1111111111111111">
    <w:name w:val="WW-Absatz-Standardschriftart1111111111111111"/>
    <w:rsid w:val="00F94B11"/>
  </w:style>
  <w:style w:type="character" w:customStyle="1" w:styleId="WW-Absatz-Standardschriftart11111111111111111">
    <w:name w:val="WW-Absatz-Standardschriftart11111111111111111"/>
    <w:rsid w:val="00F94B11"/>
  </w:style>
  <w:style w:type="character" w:customStyle="1" w:styleId="WW-Absatz-Standardschriftart111111111111111111">
    <w:name w:val="WW-Absatz-Standardschriftart111111111111111111"/>
    <w:rsid w:val="00F94B11"/>
  </w:style>
  <w:style w:type="character" w:customStyle="1" w:styleId="WW-Absatz-Standardschriftart1111111111111111111">
    <w:name w:val="WW-Absatz-Standardschriftart1111111111111111111"/>
    <w:rsid w:val="00F94B11"/>
  </w:style>
  <w:style w:type="character" w:customStyle="1" w:styleId="WW-Absatz-Standardschriftart11111111111111111111">
    <w:name w:val="WW-Absatz-Standardschriftart11111111111111111111"/>
    <w:rsid w:val="00F94B11"/>
  </w:style>
  <w:style w:type="character" w:customStyle="1" w:styleId="WW-Absatz-Standardschriftart111111111111111111111">
    <w:name w:val="WW-Absatz-Standardschriftart111111111111111111111"/>
    <w:rsid w:val="00F94B11"/>
  </w:style>
  <w:style w:type="character" w:customStyle="1" w:styleId="WW-Fontdeparagrafimplicit">
    <w:name w:val="WW-Font de paragraf implicit"/>
    <w:rsid w:val="00F94B11"/>
  </w:style>
  <w:style w:type="character" w:customStyle="1" w:styleId="WW8Num1z3">
    <w:name w:val="WW8Num1z3"/>
    <w:rsid w:val="00F94B11"/>
    <w:rPr>
      <w:rFonts w:ascii="Symbol" w:hAnsi="Symbol"/>
    </w:rPr>
  </w:style>
  <w:style w:type="character" w:customStyle="1" w:styleId="WW8Num2z0">
    <w:name w:val="WW8Num2z0"/>
    <w:rsid w:val="00F94B11"/>
    <w:rPr>
      <w:rFonts w:ascii="Symbol" w:hAnsi="Symbol"/>
    </w:rPr>
  </w:style>
  <w:style w:type="character" w:customStyle="1" w:styleId="WW8Num2z1">
    <w:name w:val="WW8Num2z1"/>
    <w:rsid w:val="00F94B11"/>
    <w:rPr>
      <w:rFonts w:ascii="Courier New" w:hAnsi="Courier New" w:cs="Courier New"/>
    </w:rPr>
  </w:style>
  <w:style w:type="character" w:customStyle="1" w:styleId="WW8Num2z2">
    <w:name w:val="WW8Num2z2"/>
    <w:rsid w:val="00F94B11"/>
    <w:rPr>
      <w:rFonts w:ascii="Wingdings" w:hAnsi="Wingdings"/>
    </w:rPr>
  </w:style>
  <w:style w:type="character" w:customStyle="1" w:styleId="WW8Num3z0">
    <w:name w:val="WW8Num3z0"/>
    <w:rsid w:val="00F94B11"/>
    <w:rPr>
      <w:rFonts w:ascii="Symbol" w:hAnsi="Symbol"/>
    </w:rPr>
  </w:style>
  <w:style w:type="character" w:customStyle="1" w:styleId="WW8Num3z1">
    <w:name w:val="WW8Num3z1"/>
    <w:rsid w:val="00F94B11"/>
    <w:rPr>
      <w:rFonts w:ascii="Courier New" w:hAnsi="Courier New" w:cs="Courier New"/>
    </w:rPr>
  </w:style>
  <w:style w:type="character" w:customStyle="1" w:styleId="WW8Num3z2">
    <w:name w:val="WW8Num3z2"/>
    <w:rsid w:val="00F94B11"/>
    <w:rPr>
      <w:rFonts w:ascii="Wingdings" w:hAnsi="Wingdings"/>
    </w:rPr>
  </w:style>
  <w:style w:type="character" w:customStyle="1" w:styleId="WW-DefaultParagraphFont11">
    <w:name w:val="WW-Default Paragraph Font11"/>
    <w:rsid w:val="00F94B11"/>
  </w:style>
  <w:style w:type="character" w:customStyle="1" w:styleId="WW8Num1z2">
    <w:name w:val="WW8Num1z2"/>
    <w:rsid w:val="00F94B11"/>
    <w:rPr>
      <w:rFonts w:ascii="Wingdings" w:hAnsi="Wingdings"/>
    </w:rPr>
  </w:style>
  <w:style w:type="character" w:customStyle="1" w:styleId="WW-DefaultParagraphFont111">
    <w:name w:val="WW-Default Paragraph Font111"/>
    <w:rsid w:val="00F94B11"/>
  </w:style>
  <w:style w:type="character" w:customStyle="1" w:styleId="Bullets">
    <w:name w:val="Bullets"/>
    <w:rsid w:val="00F94B11"/>
    <w:rPr>
      <w:rFonts w:ascii="OpenSymbol" w:eastAsia="OpenSymbol" w:hAnsi="OpenSymbol" w:cs="OpenSymbol"/>
    </w:rPr>
  </w:style>
  <w:style w:type="character" w:styleId="Referincomentariu">
    <w:name w:val="annotation reference"/>
    <w:rsid w:val="00F94B11"/>
    <w:rPr>
      <w:sz w:val="16"/>
      <w:szCs w:val="16"/>
    </w:rPr>
  </w:style>
  <w:style w:type="paragraph" w:customStyle="1" w:styleId="Heading">
    <w:name w:val="Heading"/>
    <w:basedOn w:val="Normal"/>
    <w:next w:val="Corptext"/>
    <w:rsid w:val="00F94B1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text">
    <w:name w:val="Body Text"/>
    <w:basedOn w:val="Normal"/>
    <w:rsid w:val="00F94B11"/>
    <w:pPr>
      <w:spacing w:after="120"/>
    </w:pPr>
  </w:style>
  <w:style w:type="paragraph" w:styleId="List">
    <w:name w:val="List"/>
    <w:basedOn w:val="Corptext"/>
    <w:rsid w:val="00F94B11"/>
    <w:rPr>
      <w:rFonts w:cs="Tahoma"/>
    </w:rPr>
  </w:style>
  <w:style w:type="paragraph" w:styleId="Legend">
    <w:name w:val="caption"/>
    <w:basedOn w:val="Normal"/>
    <w:qFormat/>
    <w:rsid w:val="00F94B1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94B11"/>
    <w:pPr>
      <w:suppressLineNumbers/>
    </w:pPr>
    <w:rPr>
      <w:rFonts w:cs="Tahoma"/>
    </w:rPr>
  </w:style>
  <w:style w:type="paragraph" w:customStyle="1" w:styleId="Legend2">
    <w:name w:val="Legendă2"/>
    <w:basedOn w:val="Normal"/>
    <w:rsid w:val="00F94B11"/>
    <w:pPr>
      <w:suppressLineNumbers/>
      <w:spacing w:before="120" w:after="120"/>
    </w:pPr>
    <w:rPr>
      <w:i/>
      <w:iCs/>
    </w:rPr>
  </w:style>
  <w:style w:type="paragraph" w:customStyle="1" w:styleId="Legend1">
    <w:name w:val="Legendă1"/>
    <w:basedOn w:val="Normal"/>
    <w:rsid w:val="00F94B11"/>
    <w:pPr>
      <w:suppressLineNumbers/>
      <w:spacing w:before="120" w:after="120"/>
    </w:pPr>
    <w:rPr>
      <w:rFonts w:cs="Tahoma"/>
      <w:i/>
      <w:iCs/>
    </w:rPr>
  </w:style>
  <w:style w:type="paragraph" w:styleId="Antet">
    <w:name w:val="header"/>
    <w:basedOn w:val="Normal"/>
    <w:rsid w:val="00F94B11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F94B11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F94B11"/>
    <w:pPr>
      <w:suppressLineNumbers/>
    </w:pPr>
  </w:style>
  <w:style w:type="paragraph" w:customStyle="1" w:styleId="TableHeading">
    <w:name w:val="Table Heading"/>
    <w:basedOn w:val="TableContents"/>
    <w:rsid w:val="00F94B11"/>
    <w:pPr>
      <w:jc w:val="center"/>
    </w:pPr>
    <w:rPr>
      <w:b/>
      <w:bCs/>
    </w:rPr>
  </w:style>
  <w:style w:type="paragraph" w:styleId="Textcomentariu">
    <w:name w:val="annotation text"/>
    <w:basedOn w:val="Normal"/>
    <w:rsid w:val="00F94B11"/>
    <w:rPr>
      <w:sz w:val="20"/>
      <w:szCs w:val="20"/>
    </w:rPr>
  </w:style>
  <w:style w:type="paragraph" w:styleId="SubiectComentariu">
    <w:name w:val="annotation subject"/>
    <w:basedOn w:val="Textcomentariu"/>
    <w:next w:val="Textcomentariu"/>
    <w:rsid w:val="00F94B11"/>
    <w:rPr>
      <w:b/>
      <w:bCs/>
    </w:rPr>
  </w:style>
  <w:style w:type="paragraph" w:styleId="TextnBalon">
    <w:name w:val="Balloon Text"/>
    <w:basedOn w:val="Normal"/>
    <w:rsid w:val="00F94B11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rsid w:val="005D543D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ateChar">
    <w:name w:val="adate Char"/>
    <w:rsid w:val="0032552B"/>
    <w:rPr>
      <w:rFonts w:ascii="Courier New" w:hAnsi="Courier New" w:cs="Courier New"/>
      <w:b/>
      <w:sz w:val="22"/>
      <w:szCs w:val="22"/>
      <w:lang w:val="ro-RO" w:eastAsia="ar-SA" w:bidi="ar-SA"/>
    </w:rPr>
  </w:style>
  <w:style w:type="paragraph" w:customStyle="1" w:styleId="Textsimplu1">
    <w:name w:val="Text simplu1"/>
    <w:basedOn w:val="Normal"/>
    <w:rsid w:val="0032552B"/>
    <w:rPr>
      <w:rFonts w:ascii="Courier New" w:hAnsi="Courier New" w:cs="Courier New"/>
      <w:sz w:val="20"/>
      <w:szCs w:val="20"/>
    </w:rPr>
  </w:style>
  <w:style w:type="paragraph" w:styleId="Textsimplu">
    <w:name w:val="Plain Text"/>
    <w:basedOn w:val="Normal"/>
    <w:rsid w:val="006E4D0F"/>
    <w:pPr>
      <w:suppressAutoHyphens w:val="0"/>
    </w:pPr>
    <w:rPr>
      <w:rFonts w:ascii="Courier New" w:hAnsi="Courier New" w:cs="Courier New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B11"/>
    <w:pPr>
      <w:suppressAutoHyphens/>
    </w:pPr>
    <w:rPr>
      <w:sz w:val="24"/>
      <w:szCs w:val="24"/>
      <w:lang w:val="ro-RO" w:eastAsia="ar-S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WW8Num1z0">
    <w:name w:val="WW8Num1z0"/>
    <w:rsid w:val="00F94B11"/>
    <w:rPr>
      <w:rFonts w:ascii="Symbol" w:hAnsi="Symbol"/>
      <w:sz w:val="20"/>
      <w:szCs w:val="20"/>
    </w:rPr>
  </w:style>
  <w:style w:type="character" w:customStyle="1" w:styleId="WW8Num1z1">
    <w:name w:val="WW8Num1z1"/>
    <w:rsid w:val="00F94B11"/>
    <w:rPr>
      <w:rFonts w:ascii="Courier New" w:hAnsi="Courier New" w:cs="Courier New"/>
    </w:rPr>
  </w:style>
  <w:style w:type="character" w:customStyle="1" w:styleId="Absatz-Standardschriftart">
    <w:name w:val="Absatz-Standardschriftart"/>
    <w:rsid w:val="00F94B11"/>
  </w:style>
  <w:style w:type="character" w:customStyle="1" w:styleId="WW-DefaultParagraphFont">
    <w:name w:val="WW-Default Paragraph Font"/>
    <w:rsid w:val="00F94B11"/>
  </w:style>
  <w:style w:type="character" w:customStyle="1" w:styleId="WW-Absatz-Standardschriftart">
    <w:name w:val="WW-Absatz-Standardschriftart"/>
    <w:rsid w:val="00F94B11"/>
  </w:style>
  <w:style w:type="character" w:customStyle="1" w:styleId="WW-DefaultParagraphFont1">
    <w:name w:val="WW-Default Paragraph Font1"/>
    <w:rsid w:val="00F94B11"/>
  </w:style>
  <w:style w:type="character" w:customStyle="1" w:styleId="WW-Absatz-Standardschriftart1">
    <w:name w:val="WW-Absatz-Standardschriftart1"/>
    <w:rsid w:val="00F94B11"/>
  </w:style>
  <w:style w:type="character" w:customStyle="1" w:styleId="WW-Absatz-Standardschriftart11">
    <w:name w:val="WW-Absatz-Standardschriftart11"/>
    <w:rsid w:val="00F94B11"/>
  </w:style>
  <w:style w:type="character" w:customStyle="1" w:styleId="WW-Absatz-Standardschriftart111">
    <w:name w:val="WW-Absatz-Standardschriftart111"/>
    <w:rsid w:val="00F94B11"/>
  </w:style>
  <w:style w:type="character" w:customStyle="1" w:styleId="Fontdeparagrafimplicit2">
    <w:name w:val="Font de paragraf implicit2"/>
    <w:rsid w:val="00F94B11"/>
  </w:style>
  <w:style w:type="character" w:customStyle="1" w:styleId="WW-Absatz-Standardschriftart1111">
    <w:name w:val="WW-Absatz-Standardschriftart1111"/>
    <w:rsid w:val="00F94B11"/>
  </w:style>
  <w:style w:type="character" w:customStyle="1" w:styleId="WW-Absatz-Standardschriftart11111">
    <w:name w:val="WW-Absatz-Standardschriftart11111"/>
    <w:rsid w:val="00F94B11"/>
  </w:style>
  <w:style w:type="character" w:customStyle="1" w:styleId="WW-Absatz-Standardschriftart111111">
    <w:name w:val="WW-Absatz-Standardschriftart111111"/>
    <w:rsid w:val="00F94B11"/>
  </w:style>
  <w:style w:type="character" w:customStyle="1" w:styleId="WW-Absatz-Standardschriftart1111111">
    <w:name w:val="WW-Absatz-Standardschriftart1111111"/>
    <w:rsid w:val="00F94B11"/>
  </w:style>
  <w:style w:type="character" w:customStyle="1" w:styleId="WW-Absatz-Standardschriftart11111111">
    <w:name w:val="WW-Absatz-Standardschriftart11111111"/>
    <w:rsid w:val="00F94B11"/>
  </w:style>
  <w:style w:type="character" w:customStyle="1" w:styleId="WW-Absatz-Standardschriftart111111111">
    <w:name w:val="WW-Absatz-Standardschriftart111111111"/>
    <w:rsid w:val="00F94B11"/>
  </w:style>
  <w:style w:type="character" w:customStyle="1" w:styleId="WW8Num5z0">
    <w:name w:val="WW8Num5z0"/>
    <w:rsid w:val="00F94B11"/>
    <w:rPr>
      <w:rFonts w:ascii="Symbol" w:hAnsi="Symbol"/>
    </w:rPr>
  </w:style>
  <w:style w:type="character" w:customStyle="1" w:styleId="WW8Num6z0">
    <w:name w:val="WW8Num6z0"/>
    <w:rsid w:val="00F94B11"/>
    <w:rPr>
      <w:rFonts w:ascii="Symbol" w:hAnsi="Symbol"/>
    </w:rPr>
  </w:style>
  <w:style w:type="character" w:customStyle="1" w:styleId="WW8Num7z0">
    <w:name w:val="WW8Num7z0"/>
    <w:rsid w:val="00F94B11"/>
    <w:rPr>
      <w:rFonts w:ascii="Symbol" w:hAnsi="Symbol"/>
    </w:rPr>
  </w:style>
  <w:style w:type="character" w:customStyle="1" w:styleId="WW8Num8z0">
    <w:name w:val="WW8Num8z0"/>
    <w:rsid w:val="00F94B11"/>
    <w:rPr>
      <w:rFonts w:ascii="Symbol" w:hAnsi="Symbol"/>
    </w:rPr>
  </w:style>
  <w:style w:type="character" w:customStyle="1" w:styleId="WW8Num10z0">
    <w:name w:val="WW8Num10z0"/>
    <w:rsid w:val="00F94B11"/>
    <w:rPr>
      <w:rFonts w:ascii="Symbol" w:hAnsi="Symbol"/>
    </w:rPr>
  </w:style>
  <w:style w:type="character" w:customStyle="1" w:styleId="WW8Num11z0">
    <w:name w:val="WW8Num11z0"/>
    <w:rsid w:val="00F94B11"/>
    <w:rPr>
      <w:rFonts w:ascii="Symbol" w:hAnsi="Symbol"/>
      <w:sz w:val="20"/>
      <w:szCs w:val="20"/>
    </w:rPr>
  </w:style>
  <w:style w:type="character" w:customStyle="1" w:styleId="WW8Num11z1">
    <w:name w:val="WW8Num11z1"/>
    <w:rsid w:val="00F94B11"/>
    <w:rPr>
      <w:rFonts w:ascii="OpenSymbol" w:hAnsi="OpenSymbol" w:cs="Courier New"/>
    </w:rPr>
  </w:style>
  <w:style w:type="character" w:customStyle="1" w:styleId="Fontdeparagrafimplicit1">
    <w:name w:val="Font de paragraf implicit1"/>
    <w:rsid w:val="00F94B11"/>
  </w:style>
  <w:style w:type="character" w:customStyle="1" w:styleId="WW-Absatz-Standardschriftart1111111111">
    <w:name w:val="WW-Absatz-Standardschriftart1111111111"/>
    <w:rsid w:val="00F94B11"/>
  </w:style>
  <w:style w:type="character" w:customStyle="1" w:styleId="WW-Absatz-Standardschriftart11111111111">
    <w:name w:val="WW-Absatz-Standardschriftart11111111111"/>
    <w:rsid w:val="00F94B11"/>
  </w:style>
  <w:style w:type="character" w:customStyle="1" w:styleId="WW-Absatz-Standardschriftart111111111111">
    <w:name w:val="WW-Absatz-Standardschriftart111111111111"/>
    <w:rsid w:val="00F94B11"/>
  </w:style>
  <w:style w:type="character" w:customStyle="1" w:styleId="WW-Absatz-Standardschriftart1111111111111">
    <w:name w:val="WW-Absatz-Standardschriftart1111111111111"/>
    <w:rsid w:val="00F94B11"/>
  </w:style>
  <w:style w:type="character" w:customStyle="1" w:styleId="WW-Absatz-Standardschriftart11111111111111">
    <w:name w:val="WW-Absatz-Standardschriftart11111111111111"/>
    <w:rsid w:val="00F94B11"/>
  </w:style>
  <w:style w:type="character" w:customStyle="1" w:styleId="WW-Absatz-Standardschriftart111111111111111">
    <w:name w:val="WW-Absatz-Standardschriftart111111111111111"/>
    <w:rsid w:val="00F94B11"/>
  </w:style>
  <w:style w:type="character" w:customStyle="1" w:styleId="WW-Absatz-Standardschriftart1111111111111111">
    <w:name w:val="WW-Absatz-Standardschriftart1111111111111111"/>
    <w:rsid w:val="00F94B11"/>
  </w:style>
  <w:style w:type="character" w:customStyle="1" w:styleId="WW-Absatz-Standardschriftart11111111111111111">
    <w:name w:val="WW-Absatz-Standardschriftart11111111111111111"/>
    <w:rsid w:val="00F94B11"/>
  </w:style>
  <w:style w:type="character" w:customStyle="1" w:styleId="WW-Absatz-Standardschriftart111111111111111111">
    <w:name w:val="WW-Absatz-Standardschriftart111111111111111111"/>
    <w:rsid w:val="00F94B11"/>
  </w:style>
  <w:style w:type="character" w:customStyle="1" w:styleId="WW-Absatz-Standardschriftart1111111111111111111">
    <w:name w:val="WW-Absatz-Standardschriftart1111111111111111111"/>
    <w:rsid w:val="00F94B11"/>
  </w:style>
  <w:style w:type="character" w:customStyle="1" w:styleId="WW-Absatz-Standardschriftart11111111111111111111">
    <w:name w:val="WW-Absatz-Standardschriftart11111111111111111111"/>
    <w:rsid w:val="00F94B11"/>
  </w:style>
  <w:style w:type="character" w:customStyle="1" w:styleId="WW-Absatz-Standardschriftart111111111111111111111">
    <w:name w:val="WW-Absatz-Standardschriftart111111111111111111111"/>
    <w:rsid w:val="00F94B11"/>
  </w:style>
  <w:style w:type="character" w:customStyle="1" w:styleId="WW-Fontdeparagrafimplicit">
    <w:name w:val="WW-Font de paragraf implicit"/>
    <w:rsid w:val="00F94B11"/>
  </w:style>
  <w:style w:type="character" w:customStyle="1" w:styleId="WW8Num1z3">
    <w:name w:val="WW8Num1z3"/>
    <w:rsid w:val="00F94B11"/>
    <w:rPr>
      <w:rFonts w:ascii="Symbol" w:hAnsi="Symbol"/>
    </w:rPr>
  </w:style>
  <w:style w:type="character" w:customStyle="1" w:styleId="WW8Num2z0">
    <w:name w:val="WW8Num2z0"/>
    <w:rsid w:val="00F94B11"/>
    <w:rPr>
      <w:rFonts w:ascii="Symbol" w:hAnsi="Symbol"/>
    </w:rPr>
  </w:style>
  <w:style w:type="character" w:customStyle="1" w:styleId="WW8Num2z1">
    <w:name w:val="WW8Num2z1"/>
    <w:rsid w:val="00F94B11"/>
    <w:rPr>
      <w:rFonts w:ascii="Courier New" w:hAnsi="Courier New" w:cs="Courier New"/>
    </w:rPr>
  </w:style>
  <w:style w:type="character" w:customStyle="1" w:styleId="WW8Num2z2">
    <w:name w:val="WW8Num2z2"/>
    <w:rsid w:val="00F94B11"/>
    <w:rPr>
      <w:rFonts w:ascii="Wingdings" w:hAnsi="Wingdings"/>
    </w:rPr>
  </w:style>
  <w:style w:type="character" w:customStyle="1" w:styleId="WW8Num3z0">
    <w:name w:val="WW8Num3z0"/>
    <w:rsid w:val="00F94B11"/>
    <w:rPr>
      <w:rFonts w:ascii="Symbol" w:hAnsi="Symbol"/>
    </w:rPr>
  </w:style>
  <w:style w:type="character" w:customStyle="1" w:styleId="WW8Num3z1">
    <w:name w:val="WW8Num3z1"/>
    <w:rsid w:val="00F94B11"/>
    <w:rPr>
      <w:rFonts w:ascii="Courier New" w:hAnsi="Courier New" w:cs="Courier New"/>
    </w:rPr>
  </w:style>
  <w:style w:type="character" w:customStyle="1" w:styleId="WW8Num3z2">
    <w:name w:val="WW8Num3z2"/>
    <w:rsid w:val="00F94B11"/>
    <w:rPr>
      <w:rFonts w:ascii="Wingdings" w:hAnsi="Wingdings"/>
    </w:rPr>
  </w:style>
  <w:style w:type="character" w:customStyle="1" w:styleId="WW-DefaultParagraphFont11">
    <w:name w:val="WW-Default Paragraph Font11"/>
    <w:rsid w:val="00F94B11"/>
  </w:style>
  <w:style w:type="character" w:customStyle="1" w:styleId="WW8Num1z2">
    <w:name w:val="WW8Num1z2"/>
    <w:rsid w:val="00F94B11"/>
    <w:rPr>
      <w:rFonts w:ascii="Wingdings" w:hAnsi="Wingdings"/>
    </w:rPr>
  </w:style>
  <w:style w:type="character" w:customStyle="1" w:styleId="WW-DefaultParagraphFont111">
    <w:name w:val="WW-Default Paragraph Font111"/>
    <w:rsid w:val="00F94B11"/>
  </w:style>
  <w:style w:type="character" w:customStyle="1" w:styleId="Bullets">
    <w:name w:val="Bullets"/>
    <w:rsid w:val="00F94B11"/>
    <w:rPr>
      <w:rFonts w:ascii="OpenSymbol" w:eastAsia="OpenSymbol" w:hAnsi="OpenSymbol" w:cs="OpenSymbol"/>
    </w:rPr>
  </w:style>
  <w:style w:type="character" w:styleId="Referincomentariu">
    <w:name w:val="annotation reference"/>
    <w:rsid w:val="00F94B11"/>
    <w:rPr>
      <w:sz w:val="16"/>
      <w:szCs w:val="16"/>
    </w:rPr>
  </w:style>
  <w:style w:type="paragraph" w:customStyle="1" w:styleId="Heading">
    <w:name w:val="Heading"/>
    <w:basedOn w:val="Normal"/>
    <w:next w:val="Corptext"/>
    <w:rsid w:val="00F94B1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text">
    <w:name w:val="Body Text"/>
    <w:basedOn w:val="Normal"/>
    <w:rsid w:val="00F94B11"/>
    <w:pPr>
      <w:spacing w:after="120"/>
    </w:pPr>
  </w:style>
  <w:style w:type="paragraph" w:styleId="List">
    <w:name w:val="List"/>
    <w:basedOn w:val="Corptext"/>
    <w:rsid w:val="00F94B11"/>
    <w:rPr>
      <w:rFonts w:cs="Tahoma"/>
    </w:rPr>
  </w:style>
  <w:style w:type="paragraph" w:styleId="Legend">
    <w:name w:val="caption"/>
    <w:basedOn w:val="Normal"/>
    <w:qFormat/>
    <w:rsid w:val="00F94B1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94B11"/>
    <w:pPr>
      <w:suppressLineNumbers/>
    </w:pPr>
    <w:rPr>
      <w:rFonts w:cs="Tahoma"/>
    </w:rPr>
  </w:style>
  <w:style w:type="paragraph" w:customStyle="1" w:styleId="Legend2">
    <w:name w:val="Legendă2"/>
    <w:basedOn w:val="Normal"/>
    <w:rsid w:val="00F94B11"/>
    <w:pPr>
      <w:suppressLineNumbers/>
      <w:spacing w:before="120" w:after="120"/>
    </w:pPr>
    <w:rPr>
      <w:i/>
      <w:iCs/>
    </w:rPr>
  </w:style>
  <w:style w:type="paragraph" w:customStyle="1" w:styleId="Legend1">
    <w:name w:val="Legendă1"/>
    <w:basedOn w:val="Normal"/>
    <w:rsid w:val="00F94B11"/>
    <w:pPr>
      <w:suppressLineNumbers/>
      <w:spacing w:before="120" w:after="120"/>
    </w:pPr>
    <w:rPr>
      <w:rFonts w:cs="Tahoma"/>
      <w:i/>
      <w:iCs/>
    </w:rPr>
  </w:style>
  <w:style w:type="paragraph" w:styleId="Antet">
    <w:name w:val="header"/>
    <w:basedOn w:val="Normal"/>
    <w:rsid w:val="00F94B11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F94B11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F94B11"/>
    <w:pPr>
      <w:suppressLineNumbers/>
    </w:pPr>
  </w:style>
  <w:style w:type="paragraph" w:customStyle="1" w:styleId="TableHeading">
    <w:name w:val="Table Heading"/>
    <w:basedOn w:val="TableContents"/>
    <w:rsid w:val="00F94B11"/>
    <w:pPr>
      <w:jc w:val="center"/>
    </w:pPr>
    <w:rPr>
      <w:b/>
      <w:bCs/>
    </w:rPr>
  </w:style>
  <w:style w:type="paragraph" w:styleId="Textcomentariu">
    <w:name w:val="annotation text"/>
    <w:basedOn w:val="Normal"/>
    <w:rsid w:val="00F94B11"/>
    <w:rPr>
      <w:sz w:val="20"/>
      <w:szCs w:val="20"/>
    </w:rPr>
  </w:style>
  <w:style w:type="paragraph" w:styleId="SubiectComentariu">
    <w:name w:val="annotation subject"/>
    <w:basedOn w:val="Textcomentariu"/>
    <w:next w:val="Textcomentariu"/>
    <w:rsid w:val="00F94B11"/>
    <w:rPr>
      <w:b/>
      <w:bCs/>
    </w:rPr>
  </w:style>
  <w:style w:type="paragraph" w:styleId="TextnBalon">
    <w:name w:val="Balloon Text"/>
    <w:basedOn w:val="Normal"/>
    <w:rsid w:val="00F94B11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rsid w:val="005D543D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ateChar">
    <w:name w:val="adate Char"/>
    <w:rsid w:val="0032552B"/>
    <w:rPr>
      <w:rFonts w:ascii="Courier New" w:hAnsi="Courier New" w:cs="Courier New"/>
      <w:b/>
      <w:sz w:val="22"/>
      <w:szCs w:val="22"/>
      <w:lang w:val="ro-RO" w:eastAsia="ar-SA" w:bidi="ar-SA"/>
    </w:rPr>
  </w:style>
  <w:style w:type="paragraph" w:customStyle="1" w:styleId="Textsimplu1">
    <w:name w:val="Text simplu1"/>
    <w:basedOn w:val="Normal"/>
    <w:rsid w:val="0032552B"/>
    <w:rPr>
      <w:rFonts w:ascii="Courier New" w:hAnsi="Courier New" w:cs="Courier New"/>
      <w:sz w:val="20"/>
      <w:szCs w:val="20"/>
    </w:rPr>
  </w:style>
  <w:style w:type="paragraph" w:styleId="Textsimplu">
    <w:name w:val="Plain Text"/>
    <w:basedOn w:val="Normal"/>
    <w:rsid w:val="006E4D0F"/>
    <w:pPr>
      <w:suppressAutoHyphens w:val="0"/>
    </w:pPr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445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praslea</vt:lpstr>
      <vt:lpstr>praslea</vt:lpstr>
    </vt:vector>
  </TitlesOfParts>
  <Company>Grizli777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praslea</dc:title>
  <dc:creator>x</dc:creator>
  <cp:lastModifiedBy>Elev</cp:lastModifiedBy>
  <cp:revision>2</cp:revision>
  <cp:lastPrinted>2012-05-03T15:53:00Z</cp:lastPrinted>
  <dcterms:created xsi:type="dcterms:W3CDTF">2013-04-25T10:13:00Z</dcterms:created>
  <dcterms:modified xsi:type="dcterms:W3CDTF">2013-04-25T10:13:00Z</dcterms:modified>
</cp:coreProperties>
</file>